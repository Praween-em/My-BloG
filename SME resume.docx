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272E9" w14:textId="77777777" w:rsidR="009F0546" w:rsidRDefault="006E6BA8" w:rsidP="00577A29">
      <w:pPr>
        <w:pStyle w:val="Heading4"/>
      </w:pPr>
      <w:r>
        <w:t>AVILIKONDA PRAVEEN KUMAR</w:t>
      </w:r>
    </w:p>
    <w:p w14:paraId="79CF36F2" w14:textId="77777777" w:rsidR="009F60BA" w:rsidRDefault="00D8296E" w:rsidP="00584CF4">
      <w:pPr>
        <w:pStyle w:val="Title"/>
        <w:spacing w:line="276" w:lineRule="auto"/>
        <w:jc w:val="left"/>
        <w:rPr>
          <w:sz w:val="24"/>
          <w:szCs w:val="24"/>
          <w:u w:val="none"/>
        </w:rPr>
      </w:pPr>
      <w:r>
        <w:rPr>
          <w:sz w:val="24"/>
          <w:u w:val="none"/>
        </w:rPr>
        <w:t xml:space="preserve">Email: </w:t>
      </w:r>
      <w:r w:rsidR="006E6BA8">
        <w:rPr>
          <w:sz w:val="24"/>
          <w:szCs w:val="24"/>
          <w:u w:val="none"/>
        </w:rPr>
        <w:t>praveen1345221</w:t>
      </w:r>
      <w:r w:rsidR="009F60BA" w:rsidRPr="00E03E60">
        <w:rPr>
          <w:sz w:val="24"/>
          <w:szCs w:val="24"/>
          <w:u w:val="none"/>
        </w:rPr>
        <w:t>@</w:t>
      </w:r>
      <w:r w:rsidR="009F60BA" w:rsidRPr="003F3643">
        <w:rPr>
          <w:sz w:val="24"/>
          <w:u w:val="none"/>
        </w:rPr>
        <w:t>gmail.com</w:t>
      </w:r>
      <w:r w:rsidR="009F60BA" w:rsidRPr="00014C1B">
        <w:rPr>
          <w:rFonts w:ascii="Arial" w:hAnsi="Arial" w:cs="Arial"/>
          <w:b w:val="0"/>
          <w:color w:val="000000"/>
          <w:sz w:val="24"/>
          <w:szCs w:val="24"/>
          <w:u w:val="none"/>
        </w:rPr>
        <w:t xml:space="preserve"> </w:t>
      </w:r>
      <w:r w:rsidR="005630F3" w:rsidRPr="00014C1B">
        <w:rPr>
          <w:rFonts w:ascii="Arial" w:hAnsi="Arial" w:cs="Arial"/>
          <w:b w:val="0"/>
          <w:color w:val="000000"/>
          <w:sz w:val="24"/>
          <w:szCs w:val="24"/>
          <w:u w:val="none"/>
        </w:rPr>
        <w:tab/>
        <w:t xml:space="preserve"> </w:t>
      </w:r>
      <w:r w:rsidR="009F60BA" w:rsidRPr="00014C1B">
        <w:rPr>
          <w:b w:val="0"/>
          <w:sz w:val="24"/>
          <w:szCs w:val="24"/>
          <w:u w:val="none"/>
        </w:rPr>
        <w:tab/>
      </w:r>
      <w:r w:rsidR="009F60BA" w:rsidRPr="00014C1B">
        <w:rPr>
          <w:b w:val="0"/>
          <w:sz w:val="24"/>
          <w:szCs w:val="24"/>
          <w:u w:val="none"/>
        </w:rPr>
        <w:tab/>
      </w:r>
      <w:r w:rsidR="009F60BA" w:rsidRPr="00014C1B">
        <w:rPr>
          <w:b w:val="0"/>
          <w:sz w:val="24"/>
          <w:szCs w:val="24"/>
          <w:u w:val="none"/>
        </w:rPr>
        <w:tab/>
      </w:r>
      <w:r w:rsidR="00153D8A" w:rsidRPr="00014C1B">
        <w:rPr>
          <w:b w:val="0"/>
          <w:sz w:val="24"/>
          <w:szCs w:val="24"/>
          <w:u w:val="none"/>
        </w:rPr>
        <w:t xml:space="preserve">               </w:t>
      </w:r>
      <w:r w:rsidR="00C73151">
        <w:rPr>
          <w:b w:val="0"/>
          <w:sz w:val="22"/>
          <w:szCs w:val="24"/>
          <w:u w:val="none"/>
        </w:rPr>
        <w:t xml:space="preserve"> </w:t>
      </w:r>
      <w:r w:rsidR="00621839">
        <w:rPr>
          <w:sz w:val="22"/>
          <w:szCs w:val="24"/>
          <w:u w:val="none"/>
        </w:rPr>
        <w:t>Ph</w:t>
      </w:r>
      <w:r w:rsidR="009F60BA" w:rsidRPr="00014C1B">
        <w:rPr>
          <w:sz w:val="22"/>
          <w:szCs w:val="24"/>
          <w:u w:val="none"/>
        </w:rPr>
        <w:t xml:space="preserve"> </w:t>
      </w:r>
      <w:r w:rsidR="005630F3" w:rsidRPr="00014C1B">
        <w:rPr>
          <w:sz w:val="22"/>
          <w:szCs w:val="24"/>
          <w:u w:val="none"/>
        </w:rPr>
        <w:t>No</w:t>
      </w:r>
      <w:r w:rsidR="00153D8A" w:rsidRPr="00014C1B">
        <w:rPr>
          <w:sz w:val="22"/>
          <w:szCs w:val="24"/>
          <w:u w:val="none"/>
        </w:rPr>
        <w:t xml:space="preserve">: </w:t>
      </w:r>
      <w:r w:rsidR="006E6BA8">
        <w:rPr>
          <w:sz w:val="24"/>
          <w:szCs w:val="24"/>
          <w:u w:val="none"/>
        </w:rPr>
        <w:t>8374950475</w:t>
      </w:r>
    </w:p>
    <w:p w14:paraId="1D7BEE1B" w14:textId="77777777" w:rsidR="003F3643" w:rsidRDefault="002324C0" w:rsidP="00584CF4">
      <w:pPr>
        <w:pStyle w:val="Subtitle"/>
        <w:spacing w:before="0" w:after="0" w:line="276" w:lineRule="auto"/>
        <w:ind w:left="-90"/>
        <w:jc w:val="left"/>
        <w:rPr>
          <w:i w:val="0"/>
        </w:rPr>
      </w:pPr>
      <w:r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D29C4C" wp14:editId="4CC2D8D0">
                <wp:simplePos x="0" y="0"/>
                <wp:positionH relativeFrom="column">
                  <wp:posOffset>-54610</wp:posOffset>
                </wp:positionH>
                <wp:positionV relativeFrom="paragraph">
                  <wp:posOffset>13335</wp:posOffset>
                </wp:positionV>
                <wp:extent cx="6512560" cy="0"/>
                <wp:effectExtent l="0" t="19050" r="27940" b="1905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2560" cy="0"/>
                        </a:xfrm>
                        <a:prstGeom prst="line">
                          <a:avLst/>
                        </a:prstGeom>
                        <a:noFill/>
                        <a:ln w="5397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2C93C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1.05pt" to="508.5pt,1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" strokeweight="4.25pt">
                <v:stroke linestyle="thickThin"/>
                <o:lock v:ext="edit" shapetype="f"/>
              </v:lin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3F3643" w:rsidRPr="004A7BE1" w14:paraId="25735AE3" w14:textId="77777777" w:rsidTr="004A7BE1">
        <w:trPr>
          <w:trHeight w:val="2565"/>
        </w:trPr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0165" w:type="dxa"/>
              <w:tblLook w:val="04A0" w:firstRow="1" w:lastRow="0" w:firstColumn="1" w:lastColumn="0" w:noHBand="0" w:noVBand="1"/>
            </w:tblPr>
            <w:tblGrid>
              <w:gridCol w:w="5317"/>
              <w:gridCol w:w="4848"/>
            </w:tblGrid>
            <w:tr w:rsidR="005927C7" w:rsidRPr="004A7BE1" w14:paraId="28704ACF" w14:textId="77777777" w:rsidTr="007A31FF">
              <w:trPr>
                <w:trHeight w:val="225"/>
              </w:trPr>
              <w:tc>
                <w:tcPr>
                  <w:tcW w:w="10165" w:type="dxa"/>
                  <w:gridSpan w:val="2"/>
                  <w:shd w:val="clear" w:color="auto" w:fill="BFBFBF"/>
                </w:tcPr>
                <w:p w14:paraId="366A55F4" w14:textId="77777777" w:rsidR="005927C7" w:rsidRPr="004A7BE1" w:rsidRDefault="005927C7" w:rsidP="00A45058">
                  <w:pPr>
                    <w:pStyle w:val="Subtitle"/>
                    <w:spacing w:before="0" w:after="0" w:line="276" w:lineRule="auto"/>
                    <w:ind w:left="427" w:hanging="427"/>
                    <w:jc w:val="left"/>
                    <w:rPr>
                      <w:b/>
                      <w:i w:val="0"/>
                      <w:szCs w:val="26"/>
                    </w:rPr>
                  </w:pPr>
                  <w:r w:rsidRPr="004A7BE1">
                    <w:rPr>
                      <w:b/>
                      <w:i w:val="0"/>
                      <w:szCs w:val="26"/>
                    </w:rPr>
                    <w:t xml:space="preserve">Permanent Address    </w:t>
                  </w:r>
                  <w:r w:rsidR="00BE38F5">
                    <w:rPr>
                      <w:b/>
                      <w:i w:val="0"/>
                      <w:szCs w:val="26"/>
                    </w:rPr>
                    <w:t xml:space="preserve">                             </w:t>
                  </w:r>
                  <w:r w:rsidRPr="004A7BE1">
                    <w:rPr>
                      <w:b/>
                      <w:i w:val="0"/>
                      <w:szCs w:val="26"/>
                    </w:rPr>
                    <w:t xml:space="preserve">  </w:t>
                  </w:r>
                  <w:r w:rsidR="000A2C0C">
                    <w:rPr>
                      <w:b/>
                      <w:i w:val="0"/>
                      <w:szCs w:val="26"/>
                    </w:rPr>
                    <w:t xml:space="preserve">    </w:t>
                  </w:r>
                  <w:r w:rsidR="00A45058">
                    <w:rPr>
                      <w:b/>
                      <w:i w:val="0"/>
                      <w:szCs w:val="26"/>
                    </w:rPr>
                    <w:t xml:space="preserve"> </w:t>
                  </w:r>
                  <w:r w:rsidR="00BE38F5">
                    <w:rPr>
                      <w:b/>
                      <w:i w:val="0"/>
                      <w:szCs w:val="26"/>
                    </w:rPr>
                    <w:t>Present Address</w:t>
                  </w:r>
                </w:p>
              </w:tc>
            </w:tr>
            <w:tr w:rsidR="003F3643" w:rsidRPr="004A7BE1" w14:paraId="740241F7" w14:textId="77777777" w:rsidTr="000A2C0C">
              <w:tc>
                <w:tcPr>
                  <w:tcW w:w="5317" w:type="dxa"/>
                  <w:shd w:val="clear" w:color="auto" w:fill="auto"/>
                </w:tcPr>
                <w:p w14:paraId="76F2A084" w14:textId="77777777" w:rsidR="00BE6D13" w:rsidRPr="004A7BE1" w:rsidRDefault="00BE6D13" w:rsidP="00584CF4">
                  <w:pPr>
                    <w:spacing w:line="276" w:lineRule="auto"/>
                    <w:contextualSpacing/>
                    <w:rPr>
                      <w:sz w:val="24"/>
                    </w:rPr>
                  </w:pPr>
                </w:p>
                <w:p w14:paraId="5504E66E" w14:textId="77777777" w:rsidR="003F3643" w:rsidRPr="004A7BE1" w:rsidRDefault="00105074" w:rsidP="00584CF4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S/O: </w:t>
                  </w:r>
                  <w:proofErr w:type="spellStart"/>
                  <w:proofErr w:type="gramStart"/>
                  <w:r w:rsidR="006E6BA8">
                    <w:rPr>
                      <w:sz w:val="24"/>
                    </w:rPr>
                    <w:t>A.Adinarayana</w:t>
                  </w:r>
                  <w:proofErr w:type="spellEnd"/>
                  <w:proofErr w:type="gramEnd"/>
                  <w:r>
                    <w:rPr>
                      <w:sz w:val="24"/>
                    </w:rPr>
                    <w:t>,</w:t>
                  </w:r>
                </w:p>
                <w:p w14:paraId="3808FB2E" w14:textId="77777777" w:rsidR="00FD6159" w:rsidRPr="004A7BE1" w:rsidRDefault="006E6BA8" w:rsidP="00FD6159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r>
                    <w:rPr>
                      <w:sz w:val="24"/>
                    </w:rPr>
                    <w:t>12/620 Sai</w:t>
                  </w:r>
                  <w:r w:rsidR="00B06FE7">
                    <w:rPr>
                      <w:sz w:val="24"/>
                    </w:rPr>
                    <w:t xml:space="preserve"> Nagar</w:t>
                  </w:r>
                  <w:r w:rsidR="00FD6159">
                    <w:rPr>
                      <w:sz w:val="24"/>
                    </w:rPr>
                    <w:t>,</w:t>
                  </w:r>
                </w:p>
                <w:p w14:paraId="4B98D8CB" w14:textId="77777777" w:rsidR="003F3643" w:rsidRPr="004A7BE1" w:rsidRDefault="00AF7D17" w:rsidP="00584CF4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Anant</w:t>
                  </w:r>
                  <w:r w:rsidR="007F366A">
                    <w:rPr>
                      <w:sz w:val="24"/>
                    </w:rPr>
                    <w:t>h</w:t>
                  </w:r>
                  <w:r>
                    <w:rPr>
                      <w:sz w:val="24"/>
                    </w:rPr>
                    <w:t>apur</w:t>
                  </w:r>
                  <w:proofErr w:type="spellEnd"/>
                  <w:r w:rsidR="003F3643" w:rsidRPr="004A7BE1">
                    <w:rPr>
                      <w:sz w:val="24"/>
                    </w:rPr>
                    <w:t xml:space="preserve"> (</w:t>
                  </w:r>
                  <w:r w:rsidR="000A7042">
                    <w:rPr>
                      <w:sz w:val="24"/>
                    </w:rPr>
                    <w:t>Mandal &amp;</w:t>
                  </w:r>
                  <w:proofErr w:type="spellStart"/>
                  <w:r w:rsidR="003F3643" w:rsidRPr="004A7BE1">
                    <w:rPr>
                      <w:sz w:val="24"/>
                    </w:rPr>
                    <w:t>Dist</w:t>
                  </w:r>
                  <w:proofErr w:type="spellEnd"/>
                  <w:r w:rsidR="003F3643" w:rsidRPr="004A7BE1">
                    <w:rPr>
                      <w:sz w:val="24"/>
                    </w:rPr>
                    <w:t>),</w:t>
                  </w:r>
                </w:p>
                <w:p w14:paraId="41C1CFB8" w14:textId="77777777" w:rsidR="00247BA6" w:rsidRDefault="00247BA6" w:rsidP="00584CF4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r>
                    <w:rPr>
                      <w:sz w:val="24"/>
                    </w:rPr>
                    <w:t>Andhra</w:t>
                  </w:r>
                  <w:r w:rsidR="00BB7D4A">
                    <w:rPr>
                      <w:sz w:val="24"/>
                    </w:rPr>
                    <w:t xml:space="preserve"> </w:t>
                  </w:r>
                  <w:r w:rsidR="003F3643" w:rsidRPr="004A7BE1">
                    <w:rPr>
                      <w:sz w:val="24"/>
                    </w:rPr>
                    <w:t>P</w:t>
                  </w:r>
                  <w:r>
                    <w:rPr>
                      <w:sz w:val="24"/>
                    </w:rPr>
                    <w:t>radesh,</w:t>
                  </w:r>
                </w:p>
                <w:p w14:paraId="434A95DE" w14:textId="77777777" w:rsidR="003F3643" w:rsidRPr="0080199D" w:rsidRDefault="00A45058" w:rsidP="0080199D">
                  <w:pPr>
                    <w:spacing w:line="276" w:lineRule="auto"/>
                    <w:contextualSpacing/>
                  </w:pPr>
                  <w:proofErr w:type="spellStart"/>
                  <w:r>
                    <w:rPr>
                      <w:sz w:val="24"/>
                    </w:rPr>
                    <w:t>Pincode</w:t>
                  </w:r>
                  <w:proofErr w:type="spellEnd"/>
                  <w:r w:rsidR="00247BA6">
                    <w:rPr>
                      <w:sz w:val="24"/>
                    </w:rPr>
                    <w:t>:</w:t>
                  </w:r>
                  <w:r w:rsidR="006E6BA8">
                    <w:rPr>
                      <w:sz w:val="24"/>
                    </w:rPr>
                    <w:t xml:space="preserve"> 515001</w:t>
                  </w:r>
                  <w:r w:rsidR="003F3643" w:rsidRPr="004A7BE1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4848" w:type="dxa"/>
                  <w:shd w:val="clear" w:color="auto" w:fill="auto"/>
                </w:tcPr>
                <w:p w14:paraId="1F643F31" w14:textId="77777777" w:rsidR="00A042DB" w:rsidRDefault="00A042DB" w:rsidP="00584CF4">
                  <w:pPr>
                    <w:pStyle w:val="BodyText"/>
                    <w:spacing w:line="276" w:lineRule="auto"/>
                    <w:rPr>
                      <w:rFonts w:ascii="Times New Roman" w:eastAsia="DejaVu Sans" w:hAnsi="Times New Roman"/>
                      <w:iCs/>
                      <w:szCs w:val="24"/>
                    </w:rPr>
                  </w:pPr>
                </w:p>
                <w:p w14:paraId="63D8F099" w14:textId="77777777" w:rsidR="00266FFE" w:rsidRPr="00266FFE" w:rsidRDefault="006E6BA8" w:rsidP="00266FFE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S/O: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A.Adinarayana</w:t>
                  </w:r>
                  <w:proofErr w:type="spellEnd"/>
                  <w:proofErr w:type="gramEnd"/>
                  <w:r w:rsidR="00266FFE" w:rsidRPr="00266FFE">
                    <w:rPr>
                      <w:sz w:val="24"/>
                    </w:rPr>
                    <w:t>,</w:t>
                  </w:r>
                </w:p>
                <w:p w14:paraId="14930775" w14:textId="77777777" w:rsidR="00266FFE" w:rsidRPr="00266FFE" w:rsidRDefault="00266FFE" w:rsidP="00266FFE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r w:rsidRPr="00266FFE">
                    <w:rPr>
                      <w:sz w:val="24"/>
                    </w:rPr>
                    <w:t>,</w:t>
                  </w:r>
                  <w:r w:rsidR="006E6BA8">
                    <w:rPr>
                      <w:sz w:val="24"/>
                    </w:rPr>
                    <w:t xml:space="preserve"> 12/620 Sai Nagar</w:t>
                  </w:r>
                </w:p>
                <w:p w14:paraId="6791E03A" w14:textId="77777777" w:rsidR="00266FFE" w:rsidRPr="00266FFE" w:rsidRDefault="00266FFE" w:rsidP="00266FFE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proofErr w:type="spellStart"/>
                  <w:r w:rsidRPr="00266FFE">
                    <w:rPr>
                      <w:sz w:val="24"/>
                    </w:rPr>
                    <w:t>Ananthapur</w:t>
                  </w:r>
                  <w:proofErr w:type="spellEnd"/>
                  <w:r w:rsidRPr="00266FFE">
                    <w:rPr>
                      <w:sz w:val="24"/>
                    </w:rPr>
                    <w:t xml:space="preserve"> (Mandal &amp;</w:t>
                  </w:r>
                  <w:proofErr w:type="spellStart"/>
                  <w:r w:rsidRPr="00266FFE">
                    <w:rPr>
                      <w:sz w:val="24"/>
                    </w:rPr>
                    <w:t>Dist</w:t>
                  </w:r>
                  <w:proofErr w:type="spellEnd"/>
                  <w:r w:rsidRPr="00266FFE">
                    <w:rPr>
                      <w:sz w:val="24"/>
                    </w:rPr>
                    <w:t>),</w:t>
                  </w:r>
                </w:p>
                <w:p w14:paraId="62541145" w14:textId="77777777" w:rsidR="00266FFE" w:rsidRPr="00266FFE" w:rsidRDefault="00266FFE" w:rsidP="00266FFE">
                  <w:pPr>
                    <w:spacing w:line="276" w:lineRule="auto"/>
                    <w:contextualSpacing/>
                    <w:rPr>
                      <w:sz w:val="24"/>
                    </w:rPr>
                  </w:pPr>
                  <w:r w:rsidRPr="00266FFE">
                    <w:rPr>
                      <w:sz w:val="24"/>
                    </w:rPr>
                    <w:t>Andhra Pradesh,</w:t>
                  </w:r>
                </w:p>
                <w:p w14:paraId="4E277C1A" w14:textId="77777777" w:rsidR="007758F0" w:rsidRDefault="006E6BA8" w:rsidP="00266FFE">
                  <w:pPr>
                    <w:pStyle w:val="BodyText"/>
                    <w:spacing w:line="276" w:lineRule="auto"/>
                    <w:rPr>
                      <w:rFonts w:ascii="Times New Roman" w:eastAsia="DejaVu Sans" w:hAnsi="Times New Roman"/>
                      <w:iCs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Pincode</w:t>
                  </w:r>
                  <w:proofErr w:type="spellEnd"/>
                  <w:r>
                    <w:rPr>
                      <w:rFonts w:ascii="Times New Roman" w:hAnsi="Times New Roman"/>
                    </w:rPr>
                    <w:t>: 515001</w:t>
                  </w:r>
                  <w:r w:rsidR="00266FFE" w:rsidRPr="00266FFE">
                    <w:rPr>
                      <w:rFonts w:ascii="Times New Roman" w:hAnsi="Times New Roman"/>
                    </w:rPr>
                    <w:t>.</w:t>
                  </w:r>
                </w:p>
                <w:p w14:paraId="5BD0CAD5" w14:textId="77777777" w:rsidR="007758F0" w:rsidRPr="004A7BE1" w:rsidRDefault="007758F0" w:rsidP="00584CF4">
                  <w:pPr>
                    <w:pStyle w:val="BodyText"/>
                    <w:spacing w:line="276" w:lineRule="auto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5A992D9" w14:textId="77777777" w:rsidR="003F3643" w:rsidRPr="004A7BE1" w:rsidRDefault="003F3643" w:rsidP="00584CF4">
            <w:pPr>
              <w:pStyle w:val="Subtitle"/>
              <w:spacing w:before="0" w:after="0" w:line="276" w:lineRule="auto"/>
              <w:jc w:val="left"/>
              <w:rPr>
                <w:i w:val="0"/>
              </w:rPr>
            </w:pPr>
          </w:p>
        </w:tc>
      </w:tr>
    </w:tbl>
    <w:p w14:paraId="557277F4" w14:textId="77777777" w:rsidR="004A7BE1" w:rsidRPr="004A7BE1" w:rsidRDefault="004A7BE1" w:rsidP="00584CF4">
      <w:pPr>
        <w:spacing w:line="276" w:lineRule="auto"/>
        <w:rPr>
          <w:vanish/>
        </w:rPr>
      </w:pPr>
    </w:p>
    <w:tbl>
      <w:tblPr>
        <w:tblW w:w="0" w:type="auto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296"/>
      </w:tblGrid>
      <w:tr w:rsidR="009F60BA" w14:paraId="321F01A7" w14:textId="77777777" w:rsidTr="004A7BE1">
        <w:tc>
          <w:tcPr>
            <w:tcW w:w="10296" w:type="dxa"/>
            <w:shd w:val="clear" w:color="auto" w:fill="BFBFBF"/>
          </w:tcPr>
          <w:p w14:paraId="23709C0A" w14:textId="77777777" w:rsidR="009F60BA" w:rsidRDefault="009F60BA" w:rsidP="00584CF4">
            <w:pPr>
              <w:snapToGrid w:val="0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Career Objective:</w:t>
            </w:r>
          </w:p>
        </w:tc>
      </w:tr>
    </w:tbl>
    <w:p w14:paraId="6A8F2B39" w14:textId="77777777" w:rsidR="009F60BA" w:rsidRDefault="009F60BA" w:rsidP="00584CF4">
      <w:pPr>
        <w:spacing w:line="276" w:lineRule="auto"/>
      </w:pPr>
    </w:p>
    <w:p w14:paraId="117A1575" w14:textId="77777777" w:rsidR="009F60BA" w:rsidRDefault="009F60BA" w:rsidP="00577A29">
      <w:pPr>
        <w:pStyle w:val="Heading2"/>
      </w:pPr>
      <w:r>
        <w:t>To join a progressive organization that gives me an opportunit</w:t>
      </w:r>
      <w:r w:rsidR="00BB7D4A">
        <w:t xml:space="preserve">y to work in multiple verticals </w:t>
      </w:r>
      <w:r>
        <w:t>and build</w:t>
      </w:r>
      <w:r w:rsidR="00BB7D4A">
        <w:t xml:space="preserve"> </w:t>
      </w:r>
      <w:r>
        <w:t>my career as a talented resource.</w:t>
      </w:r>
    </w:p>
    <w:p w14:paraId="1395E4A0" w14:textId="77777777" w:rsidR="008D654A" w:rsidRDefault="008D654A" w:rsidP="00577A29">
      <w:pPr>
        <w:pStyle w:val="Heading2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78"/>
      </w:tblGrid>
      <w:tr w:rsidR="009F60BA" w14:paraId="10F78DCD" w14:textId="77777777">
        <w:tc>
          <w:tcPr>
            <w:tcW w:w="10278" w:type="dxa"/>
            <w:shd w:val="clear" w:color="auto" w:fill="BFBFBF"/>
          </w:tcPr>
          <w:p w14:paraId="78708DA9" w14:textId="77777777" w:rsidR="009F60BA" w:rsidRDefault="009F60BA" w:rsidP="00577A29">
            <w:pPr>
              <w:pStyle w:val="Heading2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  <w:r w:rsidR="00070BA7">
              <w:rPr>
                <w:b/>
                <w:sz w:val="28"/>
              </w:rPr>
              <w:t>al</w:t>
            </w:r>
            <w:r>
              <w:rPr>
                <w:b/>
                <w:sz w:val="28"/>
              </w:rPr>
              <w:t xml:space="preserve"> Qualification:</w:t>
            </w:r>
          </w:p>
        </w:tc>
      </w:tr>
    </w:tbl>
    <w:p w14:paraId="04079943" w14:textId="77777777" w:rsidR="009F60BA" w:rsidRDefault="009F60BA" w:rsidP="00577A29">
      <w:pPr>
        <w:pStyle w:val="Heading2"/>
      </w:pPr>
    </w:p>
    <w:tbl>
      <w:tblPr>
        <w:tblW w:w="10133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1942"/>
        <w:gridCol w:w="2044"/>
        <w:gridCol w:w="1600"/>
        <w:gridCol w:w="1155"/>
        <w:gridCol w:w="1602"/>
      </w:tblGrid>
      <w:tr w:rsidR="009F0546" w:rsidRPr="00161F01" w14:paraId="236A5ED9" w14:textId="77777777" w:rsidTr="00316763">
        <w:trPr>
          <w:trHeight w:val="705"/>
        </w:trPr>
        <w:tc>
          <w:tcPr>
            <w:tcW w:w="1790" w:type="dxa"/>
            <w:shd w:val="clear" w:color="auto" w:fill="auto"/>
          </w:tcPr>
          <w:p w14:paraId="328F6420" w14:textId="77777777" w:rsidR="009F60BA" w:rsidRPr="00161F01" w:rsidRDefault="009F60BA" w:rsidP="00BF7921">
            <w:pPr>
              <w:pStyle w:val="Heading2"/>
              <w:rPr>
                <w:b/>
              </w:rPr>
            </w:pPr>
          </w:p>
          <w:p w14:paraId="4200EFB9" w14:textId="77777777" w:rsidR="009F60BA" w:rsidRPr="00161F01" w:rsidRDefault="009F60BA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COURSE</w:t>
            </w:r>
          </w:p>
        </w:tc>
        <w:tc>
          <w:tcPr>
            <w:tcW w:w="1942" w:type="dxa"/>
            <w:shd w:val="clear" w:color="auto" w:fill="auto"/>
          </w:tcPr>
          <w:p w14:paraId="38F96CB7" w14:textId="77777777" w:rsidR="009F0546" w:rsidRPr="00161F01" w:rsidRDefault="009F0546" w:rsidP="00BF7921">
            <w:pPr>
              <w:pStyle w:val="Heading2"/>
              <w:rPr>
                <w:b/>
              </w:rPr>
            </w:pPr>
          </w:p>
          <w:p w14:paraId="53CC8085" w14:textId="77777777" w:rsidR="009F60BA" w:rsidRPr="00161F01" w:rsidRDefault="00555175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SPECIALIZATION</w:t>
            </w:r>
          </w:p>
        </w:tc>
        <w:tc>
          <w:tcPr>
            <w:tcW w:w="2044" w:type="dxa"/>
            <w:shd w:val="clear" w:color="auto" w:fill="auto"/>
          </w:tcPr>
          <w:p w14:paraId="676B5890" w14:textId="77777777" w:rsidR="009F60BA" w:rsidRPr="00161F01" w:rsidRDefault="009F60BA" w:rsidP="00BF7921">
            <w:pPr>
              <w:pStyle w:val="Heading2"/>
              <w:rPr>
                <w:b/>
              </w:rPr>
            </w:pPr>
          </w:p>
          <w:p w14:paraId="1C317BE2" w14:textId="77777777" w:rsidR="009F60BA" w:rsidRPr="00161F01" w:rsidRDefault="009F60BA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INSTITUTION</w:t>
            </w:r>
          </w:p>
        </w:tc>
        <w:tc>
          <w:tcPr>
            <w:tcW w:w="1600" w:type="dxa"/>
            <w:shd w:val="clear" w:color="auto" w:fill="auto"/>
          </w:tcPr>
          <w:p w14:paraId="316A5256" w14:textId="77777777" w:rsidR="009F60BA" w:rsidRPr="00161F01" w:rsidRDefault="009F60BA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BOARD/</w:t>
            </w:r>
          </w:p>
          <w:p w14:paraId="56E580C9" w14:textId="77777777" w:rsidR="009F60BA" w:rsidRPr="00161F01" w:rsidRDefault="009F60BA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UNIVERSITY</w:t>
            </w:r>
          </w:p>
        </w:tc>
        <w:tc>
          <w:tcPr>
            <w:tcW w:w="1155" w:type="dxa"/>
            <w:shd w:val="clear" w:color="auto" w:fill="auto"/>
          </w:tcPr>
          <w:p w14:paraId="3D8A8D2A" w14:textId="77777777" w:rsidR="009F60BA" w:rsidRPr="00161F01" w:rsidRDefault="009F60BA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YEAR OF PASSING</w:t>
            </w:r>
          </w:p>
        </w:tc>
        <w:tc>
          <w:tcPr>
            <w:tcW w:w="1602" w:type="dxa"/>
            <w:shd w:val="clear" w:color="auto" w:fill="auto"/>
          </w:tcPr>
          <w:p w14:paraId="07565E8D" w14:textId="77777777" w:rsidR="009B0F2D" w:rsidRPr="00161F01" w:rsidRDefault="009F60BA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CGPA/</w:t>
            </w:r>
          </w:p>
          <w:p w14:paraId="1775F5FB" w14:textId="77777777" w:rsidR="009F60BA" w:rsidRPr="00161F01" w:rsidRDefault="009F60BA" w:rsidP="00BF7921">
            <w:pPr>
              <w:pStyle w:val="Heading2"/>
              <w:rPr>
                <w:b/>
              </w:rPr>
            </w:pPr>
            <w:r w:rsidRPr="00161F01">
              <w:rPr>
                <w:b/>
              </w:rPr>
              <w:t>PERCENTAGE</w:t>
            </w:r>
          </w:p>
        </w:tc>
      </w:tr>
      <w:tr w:rsidR="009F0546" w14:paraId="6DF4F8D8" w14:textId="77777777" w:rsidTr="00316763">
        <w:trPr>
          <w:trHeight w:val="625"/>
        </w:trPr>
        <w:tc>
          <w:tcPr>
            <w:tcW w:w="1790" w:type="dxa"/>
            <w:shd w:val="clear" w:color="auto" w:fill="auto"/>
          </w:tcPr>
          <w:p w14:paraId="42C57B4E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14:paraId="2D183C53" w14:textId="2767915A" w:rsidR="009F60BA" w:rsidRDefault="00BF7921" w:rsidP="00BF792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M</w:t>
            </w:r>
            <w:r w:rsidR="00316763">
              <w:rPr>
                <w:sz w:val="22"/>
                <w:szCs w:val="22"/>
              </w:rPr>
              <w:t>.</w:t>
            </w:r>
            <w:proofErr w:type="gramStart"/>
            <w:r w:rsidR="00316763">
              <w:rPr>
                <w:sz w:val="22"/>
                <w:szCs w:val="22"/>
              </w:rPr>
              <w:t>C.A</w:t>
            </w:r>
            <w:proofErr w:type="gramEnd"/>
          </w:p>
        </w:tc>
        <w:tc>
          <w:tcPr>
            <w:tcW w:w="1942" w:type="dxa"/>
            <w:shd w:val="clear" w:color="auto" w:fill="auto"/>
          </w:tcPr>
          <w:p w14:paraId="4FE7AEF5" w14:textId="77777777" w:rsidR="00316763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6AEDA9FE" w14:textId="0B7CDAEF" w:rsidR="009F60BA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</w:t>
            </w:r>
          </w:p>
        </w:tc>
        <w:tc>
          <w:tcPr>
            <w:tcW w:w="2044" w:type="dxa"/>
            <w:shd w:val="clear" w:color="auto" w:fill="auto"/>
          </w:tcPr>
          <w:p w14:paraId="3A9F6CEF" w14:textId="77777777" w:rsidR="00161F01" w:rsidRDefault="00161F01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1122E9D0" w14:textId="3B6F35E6" w:rsidR="00161F01" w:rsidRDefault="00316763" w:rsidP="0031676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JNTUA</w:t>
            </w:r>
          </w:p>
        </w:tc>
        <w:tc>
          <w:tcPr>
            <w:tcW w:w="1600" w:type="dxa"/>
            <w:shd w:val="clear" w:color="auto" w:fill="auto"/>
          </w:tcPr>
          <w:p w14:paraId="03709401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10EA89C3" w14:textId="03E51B5F" w:rsidR="009F60BA" w:rsidRDefault="00316763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JNTU</w:t>
            </w:r>
          </w:p>
        </w:tc>
        <w:tc>
          <w:tcPr>
            <w:tcW w:w="1155" w:type="dxa"/>
            <w:shd w:val="clear" w:color="auto" w:fill="auto"/>
          </w:tcPr>
          <w:p w14:paraId="10B3B571" w14:textId="77777777" w:rsidR="009F60BA" w:rsidRPr="00BB7D4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4"/>
              </w:rPr>
            </w:pPr>
          </w:p>
          <w:p w14:paraId="59445AFC" w14:textId="4CD0BB60" w:rsidR="009F60BA" w:rsidRPr="00BB7D4A" w:rsidRDefault="00534748" w:rsidP="00BF7921">
            <w:pPr>
              <w:snapToGrid w:val="0"/>
              <w:spacing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202</w:t>
            </w:r>
            <w:r w:rsidR="00316763">
              <w:rPr>
                <w:sz w:val="22"/>
                <w:szCs w:val="24"/>
              </w:rPr>
              <w:t>4</w:t>
            </w:r>
          </w:p>
        </w:tc>
        <w:tc>
          <w:tcPr>
            <w:tcW w:w="1602" w:type="dxa"/>
            <w:shd w:val="clear" w:color="auto" w:fill="auto"/>
          </w:tcPr>
          <w:p w14:paraId="2E635276" w14:textId="77777777" w:rsidR="009F60BA" w:rsidRDefault="009F60BA" w:rsidP="00BF7921">
            <w:pPr>
              <w:snapToGrid w:val="0"/>
              <w:spacing w:line="276" w:lineRule="auto"/>
              <w:rPr>
                <w:sz w:val="22"/>
                <w:szCs w:val="22"/>
              </w:rPr>
            </w:pPr>
          </w:p>
          <w:p w14:paraId="335F3556" w14:textId="2A2649F1" w:rsidR="00FA633D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Pursuing</w:t>
            </w:r>
          </w:p>
          <w:p w14:paraId="668DEE1F" w14:textId="77777777" w:rsidR="00293BBD" w:rsidRDefault="00293BBD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F0546" w14:paraId="6025A44F" w14:textId="77777777" w:rsidTr="00316763">
        <w:trPr>
          <w:trHeight w:val="705"/>
        </w:trPr>
        <w:tc>
          <w:tcPr>
            <w:tcW w:w="1790" w:type="dxa"/>
            <w:shd w:val="clear" w:color="auto" w:fill="auto"/>
          </w:tcPr>
          <w:p w14:paraId="69FB71A6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30BC4A00" w14:textId="77777777" w:rsidR="009F60BA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14:paraId="558E95EA" w14:textId="77777777" w:rsidR="00316763" w:rsidRDefault="00316763" w:rsidP="0031676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B.sc</w:t>
            </w:r>
          </w:p>
          <w:p w14:paraId="6E43DED2" w14:textId="5A2FF7C1" w:rsidR="00316763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42" w:type="dxa"/>
            <w:shd w:val="clear" w:color="auto" w:fill="auto"/>
          </w:tcPr>
          <w:p w14:paraId="3CC7FF3F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5F97EF86" w14:textId="2C8B0746" w:rsidR="00316763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Physics, Mathematics</w:t>
            </w:r>
          </w:p>
        </w:tc>
        <w:tc>
          <w:tcPr>
            <w:tcW w:w="2044" w:type="dxa"/>
            <w:shd w:val="clear" w:color="auto" w:fill="auto"/>
          </w:tcPr>
          <w:p w14:paraId="62CCC723" w14:textId="77777777" w:rsidR="00BF7921" w:rsidRDefault="00BF7921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65007349" w14:textId="77777777" w:rsidR="009F60BA" w:rsidRDefault="00BF7921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SSBN Degree College</w:t>
            </w:r>
          </w:p>
        </w:tc>
        <w:tc>
          <w:tcPr>
            <w:tcW w:w="1600" w:type="dxa"/>
            <w:shd w:val="clear" w:color="auto" w:fill="auto"/>
          </w:tcPr>
          <w:p w14:paraId="5D53B519" w14:textId="77777777" w:rsidR="009F60BA" w:rsidRDefault="009F60BA" w:rsidP="00BF7921">
            <w:pPr>
              <w:snapToGrid w:val="0"/>
              <w:spacing w:line="276" w:lineRule="auto"/>
              <w:rPr>
                <w:sz w:val="24"/>
                <w:szCs w:val="24"/>
              </w:rPr>
            </w:pPr>
          </w:p>
          <w:p w14:paraId="6F576A67" w14:textId="6ED21319" w:rsidR="00BF7921" w:rsidRPr="00BF7921" w:rsidRDefault="00BF7921" w:rsidP="00BF7921">
            <w:pPr>
              <w:suppressAutoHyphens w:val="0"/>
            </w:pPr>
            <w:r>
              <w:t xml:space="preserve">        S.</w:t>
            </w:r>
            <w:proofErr w:type="gramStart"/>
            <w:r>
              <w:t>K.U</w:t>
            </w:r>
            <w:proofErr w:type="gramEnd"/>
          </w:p>
        </w:tc>
        <w:tc>
          <w:tcPr>
            <w:tcW w:w="1155" w:type="dxa"/>
            <w:shd w:val="clear" w:color="auto" w:fill="auto"/>
          </w:tcPr>
          <w:p w14:paraId="0799E7F5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36646344" w14:textId="09BFFE54" w:rsidR="009F60BA" w:rsidRDefault="00316763" w:rsidP="00BF792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BF7921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602" w:type="dxa"/>
            <w:shd w:val="clear" w:color="auto" w:fill="auto"/>
          </w:tcPr>
          <w:p w14:paraId="4441098F" w14:textId="77777777" w:rsidR="009F60BA" w:rsidRDefault="009F60BA" w:rsidP="00BF7921">
            <w:pPr>
              <w:snapToGrid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0E189555" w14:textId="77777777" w:rsidR="009F60BA" w:rsidRDefault="00BF7921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  <w:r w:rsidR="006E6BA8">
              <w:rPr>
                <w:sz w:val="22"/>
                <w:szCs w:val="22"/>
              </w:rPr>
              <w:t>.3</w:t>
            </w:r>
            <w:r w:rsidR="000C2E94">
              <w:rPr>
                <w:sz w:val="22"/>
                <w:szCs w:val="22"/>
              </w:rPr>
              <w:t>/10</w:t>
            </w:r>
            <w:r w:rsidR="00EE3A89">
              <w:rPr>
                <w:sz w:val="22"/>
                <w:szCs w:val="22"/>
              </w:rPr>
              <w:t>0</w:t>
            </w:r>
          </w:p>
        </w:tc>
      </w:tr>
      <w:tr w:rsidR="009F0546" w14:paraId="39FF5DE5" w14:textId="77777777" w:rsidTr="00316763">
        <w:trPr>
          <w:trHeight w:val="713"/>
        </w:trPr>
        <w:tc>
          <w:tcPr>
            <w:tcW w:w="1790" w:type="dxa"/>
            <w:shd w:val="clear" w:color="auto" w:fill="auto"/>
          </w:tcPr>
          <w:p w14:paraId="1F1D6103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451F82A9" w14:textId="77777777" w:rsidR="009F60BA" w:rsidRDefault="00BF7921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316763">
              <w:rPr>
                <w:sz w:val="28"/>
                <w:szCs w:val="28"/>
              </w:rPr>
              <w:t>Intermediate</w:t>
            </w:r>
          </w:p>
        </w:tc>
        <w:tc>
          <w:tcPr>
            <w:tcW w:w="1942" w:type="dxa"/>
            <w:shd w:val="clear" w:color="auto" w:fill="auto"/>
          </w:tcPr>
          <w:p w14:paraId="64E46DAD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08F68B6F" w14:textId="77777777" w:rsidR="009F60BA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Mathematics</w:t>
            </w:r>
          </w:p>
          <w:p w14:paraId="2A506F59" w14:textId="47910DA5" w:rsidR="00316763" w:rsidRDefault="00316763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  <w:r>
              <w:rPr>
                <w:sz w:val="22"/>
                <w:szCs w:val="22"/>
              </w:rPr>
              <w:br/>
              <w:t>Chemistry</w:t>
            </w:r>
          </w:p>
        </w:tc>
        <w:tc>
          <w:tcPr>
            <w:tcW w:w="2044" w:type="dxa"/>
            <w:shd w:val="clear" w:color="auto" w:fill="auto"/>
          </w:tcPr>
          <w:p w14:paraId="6ACC7994" w14:textId="77777777" w:rsidR="00161F01" w:rsidRDefault="00161F01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41611136" w14:textId="77777777" w:rsidR="009B0F2D" w:rsidRDefault="00BF7921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Government Junior College</w:t>
            </w:r>
          </w:p>
        </w:tc>
        <w:tc>
          <w:tcPr>
            <w:tcW w:w="1600" w:type="dxa"/>
            <w:shd w:val="clear" w:color="auto" w:fill="auto"/>
          </w:tcPr>
          <w:p w14:paraId="43DE1491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Board of</w:t>
            </w:r>
          </w:p>
          <w:p w14:paraId="39C7D13F" w14:textId="77777777" w:rsidR="009F60BA" w:rsidRDefault="009F60BA" w:rsidP="00BF7921">
            <w:pPr>
              <w:spacing w:line="276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Secondary</w:t>
            </w:r>
          </w:p>
          <w:p w14:paraId="41B33E2B" w14:textId="77777777" w:rsidR="009F60BA" w:rsidRDefault="009F60BA" w:rsidP="00BF7921">
            <w:pPr>
              <w:spacing w:line="276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Education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auto"/>
          </w:tcPr>
          <w:p w14:paraId="1464E120" w14:textId="77777777" w:rsidR="009F60BA" w:rsidRDefault="009F60BA" w:rsidP="00BF7921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14:paraId="7D1D3282" w14:textId="77777777" w:rsidR="009F60BA" w:rsidRDefault="00BF7921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auto"/>
          </w:tcPr>
          <w:p w14:paraId="642793AB" w14:textId="77777777" w:rsidR="009F60BA" w:rsidRDefault="009F60BA" w:rsidP="00BF7921">
            <w:pPr>
              <w:snapToGrid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5D58FD6E" w14:textId="77777777" w:rsidR="009F60BA" w:rsidRDefault="00BF7921" w:rsidP="00BF792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88.3/100</w:t>
            </w:r>
          </w:p>
        </w:tc>
      </w:tr>
      <w:tr w:rsidR="00BF7921" w14:paraId="4F5DCE1E" w14:textId="77777777" w:rsidTr="00316763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23"/>
        </w:trPr>
        <w:tc>
          <w:tcPr>
            <w:tcW w:w="1790" w:type="dxa"/>
          </w:tcPr>
          <w:p w14:paraId="14C1FA7A" w14:textId="77777777" w:rsidR="00BF7921" w:rsidRDefault="00BF7921" w:rsidP="00BF7921">
            <w:pPr>
              <w:spacing w:line="276" w:lineRule="auto"/>
              <w:jc w:val="center"/>
            </w:pPr>
          </w:p>
          <w:p w14:paraId="70B2DD74" w14:textId="77777777" w:rsidR="00BF7921" w:rsidRDefault="00BF7921" w:rsidP="00BF7921">
            <w:pPr>
              <w:spacing w:line="276" w:lineRule="auto"/>
              <w:jc w:val="center"/>
            </w:pPr>
          </w:p>
          <w:p w14:paraId="18E6A1C1" w14:textId="5DAD21BD" w:rsidR="00BF7921" w:rsidRPr="00316763" w:rsidRDefault="00316763" w:rsidP="00BF7921">
            <w:pPr>
              <w:spacing w:line="276" w:lineRule="auto"/>
              <w:ind w:left="90"/>
              <w:rPr>
                <w:sz w:val="18"/>
                <w:szCs w:val="18"/>
              </w:rPr>
            </w:pPr>
            <w:r w:rsidRPr="00316763">
              <w:t>MATRICULATION</w:t>
            </w:r>
          </w:p>
          <w:p w14:paraId="62D83144" w14:textId="77777777" w:rsidR="00BF7921" w:rsidRDefault="00BF7921" w:rsidP="00BF7921">
            <w:pPr>
              <w:spacing w:line="276" w:lineRule="auto"/>
              <w:ind w:left="90"/>
            </w:pPr>
          </w:p>
          <w:p w14:paraId="1AE6FAD6" w14:textId="77777777" w:rsidR="00BF7921" w:rsidRDefault="00BF7921" w:rsidP="00BF7921">
            <w:pPr>
              <w:spacing w:line="276" w:lineRule="auto"/>
              <w:ind w:left="90"/>
            </w:pPr>
          </w:p>
        </w:tc>
        <w:tc>
          <w:tcPr>
            <w:tcW w:w="1942" w:type="dxa"/>
          </w:tcPr>
          <w:p w14:paraId="2A31A442" w14:textId="77777777" w:rsidR="00BF7921" w:rsidRDefault="00BF7921" w:rsidP="00BF7921">
            <w:pPr>
              <w:spacing w:line="276" w:lineRule="auto"/>
              <w:jc w:val="center"/>
            </w:pPr>
          </w:p>
          <w:p w14:paraId="4D773A83" w14:textId="77777777" w:rsidR="00BF7921" w:rsidRDefault="00BF7921" w:rsidP="00BF7921">
            <w:pPr>
              <w:spacing w:line="276" w:lineRule="auto"/>
              <w:jc w:val="center"/>
            </w:pPr>
          </w:p>
          <w:p w14:paraId="720C98D1" w14:textId="77777777" w:rsidR="00BF7921" w:rsidRDefault="00BF7921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</w:p>
          <w:p w14:paraId="684F72F9" w14:textId="77777777" w:rsidR="00BF7921" w:rsidRDefault="00BF7921">
            <w:pPr>
              <w:suppressAutoHyphens w:val="0"/>
            </w:pPr>
            <w:r>
              <w:rPr>
                <w:sz w:val="22"/>
                <w:szCs w:val="22"/>
              </w:rPr>
              <w:t xml:space="preserve">          S.S.C.</w:t>
            </w:r>
          </w:p>
          <w:p w14:paraId="4AFAADC5" w14:textId="77777777" w:rsidR="00BF7921" w:rsidRDefault="00BF7921">
            <w:pPr>
              <w:suppressAutoHyphens w:val="0"/>
            </w:pPr>
          </w:p>
          <w:p w14:paraId="0DE94D50" w14:textId="77777777" w:rsidR="00BF7921" w:rsidRDefault="00BF7921" w:rsidP="00BF7921">
            <w:pPr>
              <w:spacing w:line="276" w:lineRule="auto"/>
            </w:pPr>
          </w:p>
        </w:tc>
        <w:tc>
          <w:tcPr>
            <w:tcW w:w="2044" w:type="dxa"/>
          </w:tcPr>
          <w:p w14:paraId="4A47BB5F" w14:textId="77777777" w:rsidR="00BF7921" w:rsidRDefault="00BF7921" w:rsidP="00BF7921">
            <w:pPr>
              <w:spacing w:line="276" w:lineRule="auto"/>
              <w:jc w:val="center"/>
            </w:pPr>
          </w:p>
          <w:p w14:paraId="6F026E7D" w14:textId="4C97FF83" w:rsidR="00316763" w:rsidRDefault="00316763">
            <w:pPr>
              <w:suppressAutoHyphens w:val="0"/>
            </w:pPr>
          </w:p>
          <w:p w14:paraId="165DE0F6" w14:textId="77777777" w:rsidR="00316763" w:rsidRDefault="00316763">
            <w:pPr>
              <w:suppressAutoHyphens w:val="0"/>
              <w:rPr>
                <w:sz w:val="28"/>
                <w:szCs w:val="28"/>
              </w:rPr>
            </w:pPr>
          </w:p>
          <w:p w14:paraId="65869F75" w14:textId="7BC7DE6D" w:rsidR="00316763" w:rsidRPr="00316763" w:rsidRDefault="00316763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316763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316763">
              <w:rPr>
                <w:sz w:val="22"/>
                <w:szCs w:val="22"/>
              </w:rPr>
              <w:t>BSEAP</w:t>
            </w:r>
          </w:p>
          <w:p w14:paraId="29D4782F" w14:textId="3BF488F6" w:rsidR="00BF7921" w:rsidRPr="00316763" w:rsidRDefault="00BF7921" w:rsidP="00BF7921">
            <w:pPr>
              <w:suppressAutoHyphens w:val="0"/>
              <w:rPr>
                <w:sz w:val="44"/>
                <w:szCs w:val="44"/>
              </w:rPr>
            </w:pPr>
            <w:r w:rsidRPr="00316763">
              <w:rPr>
                <w:sz w:val="44"/>
                <w:szCs w:val="44"/>
              </w:rPr>
              <w:t xml:space="preserve">      </w:t>
            </w:r>
          </w:p>
          <w:p w14:paraId="5713757F" w14:textId="77777777" w:rsidR="00BF7921" w:rsidRDefault="00BF7921" w:rsidP="00BF7921">
            <w:pPr>
              <w:spacing w:line="276" w:lineRule="auto"/>
            </w:pPr>
            <w:r>
              <w:t xml:space="preserve">   </w:t>
            </w:r>
          </w:p>
        </w:tc>
        <w:tc>
          <w:tcPr>
            <w:tcW w:w="1600" w:type="dxa"/>
          </w:tcPr>
          <w:p w14:paraId="208F5B7C" w14:textId="77777777" w:rsidR="00BF7921" w:rsidRDefault="00BF7921" w:rsidP="00BF7921">
            <w:pPr>
              <w:spacing w:line="276" w:lineRule="auto"/>
              <w:jc w:val="center"/>
            </w:pPr>
          </w:p>
          <w:p w14:paraId="36B56F6D" w14:textId="77777777" w:rsidR="00BF7921" w:rsidRDefault="00BF7921" w:rsidP="00BF7921">
            <w:pPr>
              <w:spacing w:line="276" w:lineRule="auto"/>
              <w:jc w:val="center"/>
            </w:pPr>
          </w:p>
          <w:p w14:paraId="69807818" w14:textId="77777777" w:rsidR="00BF7921" w:rsidRDefault="00BF7921" w:rsidP="00BF7921">
            <w:pPr>
              <w:suppressAutoHyphens w:val="0"/>
            </w:pPr>
            <w:r>
              <w:t xml:space="preserve">    Board of      Secondary education (A.P)</w:t>
            </w:r>
          </w:p>
          <w:p w14:paraId="008C2636" w14:textId="77777777" w:rsidR="00BF7921" w:rsidRPr="00BF7921" w:rsidRDefault="00BF7921" w:rsidP="00BF7921">
            <w:pPr>
              <w:suppressAutoHyphens w:val="0"/>
            </w:pPr>
          </w:p>
          <w:p w14:paraId="1BA291E7" w14:textId="77777777" w:rsidR="00BF7921" w:rsidRDefault="00BF7921">
            <w:pPr>
              <w:suppressAutoHyphens w:val="0"/>
            </w:pPr>
          </w:p>
          <w:p w14:paraId="46C40BCF" w14:textId="77777777" w:rsidR="00BF7921" w:rsidRDefault="00BF7921" w:rsidP="00BF7921">
            <w:pPr>
              <w:spacing w:line="276" w:lineRule="auto"/>
            </w:pPr>
          </w:p>
        </w:tc>
        <w:tc>
          <w:tcPr>
            <w:tcW w:w="1155" w:type="dxa"/>
          </w:tcPr>
          <w:p w14:paraId="6A05CEB7" w14:textId="77777777" w:rsidR="00BF7921" w:rsidRDefault="00BF7921" w:rsidP="00BF7921">
            <w:pPr>
              <w:spacing w:line="276" w:lineRule="auto"/>
              <w:jc w:val="center"/>
            </w:pPr>
          </w:p>
          <w:p w14:paraId="7BD821C9" w14:textId="77777777" w:rsidR="00BF7921" w:rsidRDefault="00BF7921" w:rsidP="00BF7921">
            <w:pPr>
              <w:spacing w:line="276" w:lineRule="auto"/>
              <w:jc w:val="center"/>
            </w:pPr>
          </w:p>
          <w:p w14:paraId="2D951E06" w14:textId="77777777" w:rsidR="00BF7921" w:rsidRDefault="00BF7921">
            <w:pPr>
              <w:suppressAutoHyphens w:val="0"/>
            </w:pPr>
          </w:p>
          <w:p w14:paraId="4CAD8559" w14:textId="77777777" w:rsidR="00BF7921" w:rsidRDefault="00BF7921">
            <w:pPr>
              <w:suppressAutoHyphens w:val="0"/>
            </w:pPr>
          </w:p>
          <w:p w14:paraId="37E197E0" w14:textId="77777777" w:rsidR="00BF7921" w:rsidRDefault="00BF7921" w:rsidP="00BF7921">
            <w:pPr>
              <w:spacing w:line="276" w:lineRule="auto"/>
            </w:pPr>
            <w:r>
              <w:t xml:space="preserve">     2013</w:t>
            </w:r>
          </w:p>
        </w:tc>
        <w:tc>
          <w:tcPr>
            <w:tcW w:w="1602" w:type="dxa"/>
          </w:tcPr>
          <w:p w14:paraId="648C3F78" w14:textId="77777777" w:rsidR="00BF7921" w:rsidRDefault="00BF7921" w:rsidP="00BF7921">
            <w:pPr>
              <w:spacing w:line="276" w:lineRule="auto"/>
              <w:jc w:val="center"/>
            </w:pPr>
          </w:p>
          <w:p w14:paraId="736BC94A" w14:textId="77777777" w:rsidR="00BF7921" w:rsidRDefault="00BF7921" w:rsidP="00BF7921">
            <w:pPr>
              <w:spacing w:line="276" w:lineRule="auto"/>
              <w:jc w:val="center"/>
            </w:pPr>
          </w:p>
          <w:p w14:paraId="09160EE7" w14:textId="77777777" w:rsidR="00BF7921" w:rsidRDefault="00BF7921" w:rsidP="00BF7921">
            <w:pPr>
              <w:suppressAutoHyphens w:val="0"/>
            </w:pPr>
          </w:p>
          <w:p w14:paraId="2E466080" w14:textId="77777777" w:rsidR="00BF7921" w:rsidRDefault="00BF7921" w:rsidP="00BF7921">
            <w:pPr>
              <w:suppressAutoHyphens w:val="0"/>
            </w:pPr>
          </w:p>
          <w:p w14:paraId="5CF0EB43" w14:textId="77777777" w:rsidR="00BF7921" w:rsidRPr="00BF7921" w:rsidRDefault="00BF7921" w:rsidP="00BF7921">
            <w:pPr>
              <w:suppressAutoHyphens w:val="0"/>
            </w:pPr>
            <w:r>
              <w:t xml:space="preserve">        8.8/10</w:t>
            </w:r>
          </w:p>
          <w:p w14:paraId="217E3E3C" w14:textId="77777777" w:rsidR="00BF7921" w:rsidRDefault="00BF7921">
            <w:pPr>
              <w:suppressAutoHyphens w:val="0"/>
            </w:pPr>
          </w:p>
          <w:p w14:paraId="032655EC" w14:textId="77777777" w:rsidR="00BF7921" w:rsidRDefault="00BF7921">
            <w:pPr>
              <w:suppressAutoHyphens w:val="0"/>
            </w:pPr>
          </w:p>
          <w:p w14:paraId="70BAF534" w14:textId="77777777" w:rsidR="00BF7921" w:rsidRDefault="00BF7921" w:rsidP="00BF7921">
            <w:pPr>
              <w:spacing w:line="276" w:lineRule="auto"/>
            </w:pPr>
          </w:p>
        </w:tc>
      </w:tr>
    </w:tbl>
    <w:p w14:paraId="5CB939FA" w14:textId="77777777" w:rsidR="002C00E4" w:rsidRDefault="002C00E4" w:rsidP="00584CF4">
      <w:pPr>
        <w:spacing w:line="276" w:lineRule="auto"/>
        <w:jc w:val="center"/>
      </w:pPr>
    </w:p>
    <w:p w14:paraId="48F206EF" w14:textId="77777777" w:rsidR="005D2767" w:rsidRDefault="005D2767" w:rsidP="00584CF4">
      <w:pPr>
        <w:spacing w:line="276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9F60BA" w14:paraId="22CCCBB5" w14:textId="77777777">
        <w:tc>
          <w:tcPr>
            <w:tcW w:w="10296" w:type="dxa"/>
            <w:shd w:val="clear" w:color="auto" w:fill="BFBFBF"/>
          </w:tcPr>
          <w:p w14:paraId="0800D3DF" w14:textId="77777777" w:rsidR="009F60BA" w:rsidRDefault="00F8309B" w:rsidP="00584CF4">
            <w:pPr>
              <w:snapToGrid w:val="0"/>
              <w:spacing w:line="276" w:lineRule="auto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Specialization :</w:t>
            </w:r>
            <w:proofErr w:type="gramEnd"/>
          </w:p>
        </w:tc>
      </w:tr>
    </w:tbl>
    <w:p w14:paraId="25AFB35A" w14:textId="77777777" w:rsidR="009F60BA" w:rsidRDefault="009F60BA" w:rsidP="00EB724F">
      <w:pPr>
        <w:spacing w:line="276" w:lineRule="auto"/>
        <w:rPr>
          <w:sz w:val="24"/>
        </w:rPr>
      </w:pPr>
    </w:p>
    <w:p w14:paraId="608039F1" w14:textId="77777777" w:rsidR="006B7655" w:rsidRDefault="00BF7921" w:rsidP="00EB724F">
      <w:pPr>
        <w:numPr>
          <w:ilvl w:val="0"/>
          <w:numId w:val="4"/>
        </w:numPr>
        <w:spacing w:line="276" w:lineRule="auto"/>
        <w:rPr>
          <w:sz w:val="24"/>
        </w:rPr>
      </w:pPr>
      <w:r>
        <w:rPr>
          <w:sz w:val="24"/>
        </w:rPr>
        <w:t>Mathematics</w:t>
      </w:r>
    </w:p>
    <w:p w14:paraId="121F6A0A" w14:textId="77777777" w:rsidR="00316763" w:rsidRPr="00316763" w:rsidRDefault="00BF7921" w:rsidP="00BF7921">
      <w:pPr>
        <w:numPr>
          <w:ilvl w:val="0"/>
          <w:numId w:val="4"/>
        </w:numPr>
        <w:spacing w:line="276" w:lineRule="auto"/>
      </w:pPr>
      <w:r>
        <w:rPr>
          <w:sz w:val="24"/>
        </w:rPr>
        <w:t>Physics</w:t>
      </w:r>
      <w:r w:rsidR="006B7655">
        <w:rPr>
          <w:sz w:val="24"/>
        </w:rPr>
        <w:t xml:space="preserve"> </w:t>
      </w:r>
    </w:p>
    <w:p w14:paraId="2F13164B" w14:textId="77777777" w:rsidR="00316763" w:rsidRPr="00316763" w:rsidRDefault="00316763" w:rsidP="00BF7921">
      <w:pPr>
        <w:numPr>
          <w:ilvl w:val="0"/>
          <w:numId w:val="4"/>
        </w:numPr>
        <w:spacing w:line="276" w:lineRule="auto"/>
      </w:pPr>
      <w:r>
        <w:rPr>
          <w:sz w:val="24"/>
        </w:rPr>
        <w:t>Chemistry</w:t>
      </w:r>
    </w:p>
    <w:p w14:paraId="323BBFDF" w14:textId="3FC16A7E" w:rsidR="00BF7921" w:rsidRDefault="00316763" w:rsidP="00BF7921">
      <w:pPr>
        <w:numPr>
          <w:ilvl w:val="0"/>
          <w:numId w:val="4"/>
        </w:numPr>
        <w:spacing w:line="276" w:lineRule="auto"/>
      </w:pPr>
      <w:r>
        <w:rPr>
          <w:sz w:val="24"/>
        </w:rPr>
        <w:t>Computer Science</w:t>
      </w:r>
      <w:r w:rsidR="00BF7921">
        <w:t xml:space="preserve">        </w:t>
      </w:r>
    </w:p>
    <w:p w14:paraId="393CA860" w14:textId="77777777" w:rsidR="000363D2" w:rsidRPr="00BF7921" w:rsidRDefault="00BF7921" w:rsidP="00BF7921">
      <w:pPr>
        <w:spacing w:line="276" w:lineRule="auto"/>
        <w:ind w:left="720"/>
      </w:pPr>
      <w:r>
        <w:t xml:space="preserve">  </w:t>
      </w:r>
      <w:r w:rsidR="006B7655">
        <w:t xml:space="preserve">                            </w:t>
      </w:r>
      <w:r>
        <w:t xml:space="preserve"> 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693D17" w14:paraId="0FF32E47" w14:textId="77777777" w:rsidTr="00182A3D">
        <w:tc>
          <w:tcPr>
            <w:tcW w:w="10170" w:type="dxa"/>
            <w:shd w:val="clear" w:color="auto" w:fill="BFBFBF"/>
          </w:tcPr>
          <w:p w14:paraId="671446F6" w14:textId="7A1F42C7" w:rsidR="00693D17" w:rsidRDefault="00F8309B" w:rsidP="00584CF4">
            <w:pPr>
              <w:snapToGrid w:val="0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Experience:</w:t>
            </w:r>
          </w:p>
        </w:tc>
      </w:tr>
    </w:tbl>
    <w:p w14:paraId="0AF660AD" w14:textId="65AC2C18" w:rsidR="00316763" w:rsidRDefault="00F8309B" w:rsidP="006B7655">
      <w:pPr>
        <w:pStyle w:val="NormalWeb"/>
        <w:numPr>
          <w:ilvl w:val="0"/>
          <w:numId w:val="4"/>
        </w:numPr>
        <w:spacing w:after="0" w:line="276" w:lineRule="auto"/>
        <w:jc w:val="both"/>
        <w:rPr>
          <w:color w:val="00000A"/>
        </w:rPr>
      </w:pPr>
      <w:r>
        <w:rPr>
          <w:color w:val="00000A"/>
        </w:rPr>
        <w:t xml:space="preserve">I’ve worked as a Mathematics content creator (SME) for </w:t>
      </w:r>
      <w:r w:rsidR="00B94F12">
        <w:rPr>
          <w:color w:val="00000A"/>
        </w:rPr>
        <w:t>1</w:t>
      </w:r>
      <w:r w:rsidR="00316763">
        <w:rPr>
          <w:color w:val="00000A"/>
        </w:rPr>
        <w:t>.2</w:t>
      </w:r>
      <w:r w:rsidR="00B94F12">
        <w:rPr>
          <w:color w:val="00000A"/>
        </w:rPr>
        <w:t xml:space="preserve"> </w:t>
      </w:r>
      <w:r w:rsidR="00316763">
        <w:rPr>
          <w:color w:val="00000A"/>
        </w:rPr>
        <w:t>years</w:t>
      </w:r>
      <w:r>
        <w:rPr>
          <w:color w:val="00000A"/>
        </w:rPr>
        <w:t xml:space="preserve"> in Cline Lead Technologies.</w:t>
      </w:r>
    </w:p>
    <w:p w14:paraId="7F430446" w14:textId="19247168" w:rsidR="00B07174" w:rsidRPr="006B7655" w:rsidRDefault="00316763" w:rsidP="006B7655">
      <w:pPr>
        <w:pStyle w:val="NormalWeb"/>
        <w:numPr>
          <w:ilvl w:val="0"/>
          <w:numId w:val="4"/>
        </w:numPr>
        <w:spacing w:after="0" w:line="276" w:lineRule="auto"/>
        <w:jc w:val="both"/>
        <w:rPr>
          <w:color w:val="00000A"/>
        </w:rPr>
      </w:pPr>
      <w:r>
        <w:rPr>
          <w:color w:val="00000A"/>
        </w:rPr>
        <w:t xml:space="preserve">I’ve worked as an SME in </w:t>
      </w:r>
      <w:proofErr w:type="spellStart"/>
      <w:r>
        <w:rPr>
          <w:color w:val="00000A"/>
        </w:rPr>
        <w:t>Innovalance</w:t>
      </w:r>
      <w:proofErr w:type="spellEnd"/>
      <w:r>
        <w:rPr>
          <w:color w:val="00000A"/>
        </w:rPr>
        <w:t xml:space="preserve"> Learning Systems for 8 Months. </w:t>
      </w:r>
      <w:r w:rsidR="00F8309B">
        <w:rPr>
          <w:color w:val="00000A"/>
        </w:rPr>
        <w:t xml:space="preserve"> </w:t>
      </w:r>
    </w:p>
    <w:p w14:paraId="4907F142" w14:textId="77777777" w:rsidR="000A2C0C" w:rsidRDefault="000A2C0C" w:rsidP="00584CF4">
      <w:pPr>
        <w:spacing w:line="276" w:lineRule="auto"/>
        <w:ind w:right="-97"/>
        <w:rPr>
          <w:b/>
          <w:bCs/>
          <w:color w:val="000000"/>
          <w:sz w:val="24"/>
        </w:rPr>
      </w:pPr>
    </w:p>
    <w:tbl>
      <w:tblPr>
        <w:tblW w:w="10185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0185"/>
      </w:tblGrid>
      <w:tr w:rsidR="000A2C0C" w14:paraId="54F98D5B" w14:textId="77777777" w:rsidTr="00182A3D">
        <w:trPr>
          <w:trHeight w:val="423"/>
        </w:trPr>
        <w:tc>
          <w:tcPr>
            <w:tcW w:w="10185" w:type="dxa"/>
            <w:shd w:val="clear" w:color="auto" w:fill="BFBFBF"/>
          </w:tcPr>
          <w:p w14:paraId="50BF4652" w14:textId="77777777" w:rsidR="000A2C0C" w:rsidRDefault="006B7655" w:rsidP="00584CF4">
            <w:pPr>
              <w:snapToGrid w:val="0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Personal skills:</w:t>
            </w:r>
          </w:p>
        </w:tc>
      </w:tr>
    </w:tbl>
    <w:p w14:paraId="04B0C689" w14:textId="77777777" w:rsidR="006B7655" w:rsidRDefault="006B7655" w:rsidP="006B7655">
      <w:pPr>
        <w:pStyle w:val="NormalWeb"/>
        <w:numPr>
          <w:ilvl w:val="0"/>
          <w:numId w:val="5"/>
        </w:numPr>
        <w:spacing w:after="0" w:line="276" w:lineRule="auto"/>
        <w:ind w:hanging="792"/>
        <w:jc w:val="both"/>
        <w:rPr>
          <w:color w:val="00000A"/>
        </w:rPr>
      </w:pPr>
      <w:r>
        <w:rPr>
          <w:color w:val="00000A"/>
        </w:rPr>
        <w:t xml:space="preserve">Adaptable to Environment changes. </w:t>
      </w:r>
    </w:p>
    <w:p w14:paraId="0CBD2D85" w14:textId="77777777" w:rsidR="006B7655" w:rsidRDefault="006B7655" w:rsidP="006B7655">
      <w:pPr>
        <w:pStyle w:val="NormalWeb"/>
        <w:numPr>
          <w:ilvl w:val="0"/>
          <w:numId w:val="5"/>
        </w:numPr>
        <w:spacing w:before="0" w:after="0" w:line="276" w:lineRule="auto"/>
        <w:ind w:hanging="792"/>
        <w:rPr>
          <w:color w:val="00000A"/>
        </w:rPr>
      </w:pPr>
      <w:r>
        <w:rPr>
          <w:color w:val="00000A"/>
        </w:rPr>
        <w:t>Self-Confident.</w:t>
      </w:r>
    </w:p>
    <w:p w14:paraId="50880030" w14:textId="77777777" w:rsidR="00A858DD" w:rsidRPr="006B7655" w:rsidRDefault="006B7655" w:rsidP="006B7655">
      <w:pPr>
        <w:pStyle w:val="NormalWeb"/>
        <w:numPr>
          <w:ilvl w:val="0"/>
          <w:numId w:val="5"/>
        </w:numPr>
        <w:spacing w:before="0" w:after="0" w:line="276" w:lineRule="auto"/>
        <w:ind w:hanging="792"/>
        <w:rPr>
          <w:color w:val="00000A"/>
        </w:rPr>
      </w:pPr>
      <w:r w:rsidRPr="007F0F4F">
        <w:rPr>
          <w:sz w:val="22"/>
          <w:szCs w:val="22"/>
        </w:rPr>
        <w:t>Good</w:t>
      </w:r>
      <w:r>
        <w:rPr>
          <w:sz w:val="22"/>
          <w:szCs w:val="22"/>
        </w:rPr>
        <w:t xml:space="preserve"> planning and monitoring skills.                                                   </w:t>
      </w:r>
    </w:p>
    <w:p w14:paraId="0C7C061C" w14:textId="77777777" w:rsidR="006D2F09" w:rsidRPr="00A858DD" w:rsidRDefault="006D2F09" w:rsidP="006D2F09">
      <w:pPr>
        <w:pStyle w:val="ListParagraph"/>
        <w:suppressAutoHyphens w:val="0"/>
        <w:spacing w:line="360" w:lineRule="auto"/>
        <w:ind w:left="360"/>
        <w:jc w:val="both"/>
        <w:rPr>
          <w:b/>
          <w:bCs/>
        </w:rPr>
      </w:pPr>
    </w:p>
    <w:p w14:paraId="0D031D64" w14:textId="77777777" w:rsidR="00584CF4" w:rsidRPr="00584CF4" w:rsidRDefault="00584CF4" w:rsidP="00A51E66">
      <w:pPr>
        <w:pStyle w:val="ListParagraph"/>
        <w:widowControl w:val="0"/>
        <w:tabs>
          <w:tab w:val="left" w:pos="360"/>
        </w:tabs>
        <w:autoSpaceDE w:val="0"/>
        <w:spacing w:line="276" w:lineRule="auto"/>
        <w:ind w:left="0"/>
        <w:jc w:val="both"/>
      </w:pPr>
    </w:p>
    <w:tbl>
      <w:tblPr>
        <w:tblW w:w="10188" w:type="dxa"/>
        <w:shd w:val="clear" w:color="auto" w:fill="BFBFBF"/>
        <w:tblLook w:val="04A0" w:firstRow="1" w:lastRow="0" w:firstColumn="1" w:lastColumn="0" w:noHBand="0" w:noVBand="1"/>
      </w:tblPr>
      <w:tblGrid>
        <w:gridCol w:w="10188"/>
      </w:tblGrid>
      <w:tr w:rsidR="002915A1" w:rsidRPr="004A7BE1" w14:paraId="395C4DFF" w14:textId="77777777" w:rsidTr="00CA77F1">
        <w:trPr>
          <w:trHeight w:val="383"/>
        </w:trPr>
        <w:tc>
          <w:tcPr>
            <w:tcW w:w="10188" w:type="dxa"/>
            <w:shd w:val="clear" w:color="auto" w:fill="BFBFBF"/>
          </w:tcPr>
          <w:p w14:paraId="4B8B482A" w14:textId="77777777" w:rsidR="002915A1" w:rsidRPr="004A7BE1" w:rsidRDefault="002915A1" w:rsidP="00584CF4">
            <w:pPr>
              <w:spacing w:line="276" w:lineRule="auto"/>
              <w:rPr>
                <w:b/>
                <w:sz w:val="24"/>
              </w:rPr>
            </w:pPr>
            <w:r w:rsidRPr="004A7BE1">
              <w:rPr>
                <w:b/>
                <w:sz w:val="24"/>
              </w:rPr>
              <w:t>DECLARATION</w:t>
            </w:r>
          </w:p>
        </w:tc>
      </w:tr>
    </w:tbl>
    <w:p w14:paraId="25290834" w14:textId="77777777" w:rsidR="00693D17" w:rsidRDefault="00693D17" w:rsidP="00584CF4">
      <w:pPr>
        <w:pStyle w:val="ListParagraph"/>
        <w:tabs>
          <w:tab w:val="left" w:pos="709"/>
        </w:tabs>
        <w:spacing w:line="276" w:lineRule="auto"/>
        <w:ind w:left="0"/>
        <w:rPr>
          <w:szCs w:val="20"/>
        </w:rPr>
      </w:pPr>
    </w:p>
    <w:p w14:paraId="322C8131" w14:textId="77777777" w:rsidR="00693D17" w:rsidRDefault="00693D17" w:rsidP="00584CF4">
      <w:pPr>
        <w:pStyle w:val="ListParagraph"/>
        <w:tabs>
          <w:tab w:val="left" w:pos="709"/>
        </w:tabs>
        <w:spacing w:line="276" w:lineRule="auto"/>
        <w:ind w:left="-90"/>
        <w:rPr>
          <w:color w:val="00000A"/>
        </w:rPr>
      </w:pPr>
      <w:r>
        <w:rPr>
          <w:color w:val="00000A"/>
        </w:rPr>
        <w:t>I hereby declare that the information mentioned above is true to the best of my knowledge.</w:t>
      </w:r>
    </w:p>
    <w:p w14:paraId="70650785" w14:textId="77777777" w:rsidR="002915A1" w:rsidRPr="002915A1" w:rsidRDefault="002915A1" w:rsidP="00584CF4">
      <w:pPr>
        <w:pStyle w:val="Heading2"/>
        <w:numPr>
          <w:ilvl w:val="0"/>
          <w:numId w:val="0"/>
        </w:numPr>
        <w:spacing w:line="276" w:lineRule="auto"/>
        <w:jc w:val="both"/>
        <w:rPr>
          <w:rFonts w:ascii="Times New Roman" w:hAnsi="Times New Roman"/>
          <w:bCs/>
          <w:szCs w:val="24"/>
        </w:rPr>
      </w:pPr>
    </w:p>
    <w:p w14:paraId="6EDE6789" w14:textId="77777777" w:rsidR="009309D5" w:rsidRPr="002915A1" w:rsidRDefault="009F60BA" w:rsidP="00584CF4">
      <w:pPr>
        <w:pStyle w:val="Heading2"/>
        <w:spacing w:line="276" w:lineRule="auto"/>
        <w:ind w:firstLine="720"/>
        <w:jc w:val="both"/>
      </w:pPr>
      <w:r>
        <w:rPr>
          <w:rFonts w:ascii="Times New Roman" w:hAnsi="Times New Roman"/>
        </w:rPr>
        <w:tab/>
      </w:r>
    </w:p>
    <w:p w14:paraId="6536D419" w14:textId="77777777" w:rsidR="009F60BA" w:rsidRDefault="005630F3" w:rsidP="00584CF4">
      <w:pPr>
        <w:spacing w:line="276" w:lineRule="auto"/>
        <w:rPr>
          <w:sz w:val="24"/>
        </w:rPr>
      </w:pPr>
      <w:r>
        <w:rPr>
          <w:b/>
          <w:sz w:val="24"/>
        </w:rPr>
        <w:t>Date:</w:t>
      </w:r>
      <w:r w:rsidR="002915A1">
        <w:rPr>
          <w:sz w:val="24"/>
        </w:rPr>
        <w:t xml:space="preserve"> </w:t>
      </w:r>
    </w:p>
    <w:p w14:paraId="0373C17D" w14:textId="77777777" w:rsidR="00311AB6" w:rsidRDefault="005630F3" w:rsidP="00584CF4">
      <w:pPr>
        <w:spacing w:line="276" w:lineRule="auto"/>
        <w:rPr>
          <w:b/>
          <w:sz w:val="24"/>
          <w:szCs w:val="24"/>
        </w:rPr>
      </w:pPr>
      <w:r>
        <w:rPr>
          <w:b/>
          <w:bCs/>
          <w:sz w:val="24"/>
        </w:rPr>
        <w:t>Place:</w:t>
      </w:r>
      <w:r w:rsidR="009F60BA">
        <w:rPr>
          <w:b/>
          <w:bCs/>
          <w:sz w:val="24"/>
        </w:rPr>
        <w:t xml:space="preserve"> </w:t>
      </w:r>
      <w:r w:rsidR="003C2707">
        <w:rPr>
          <w:sz w:val="24"/>
        </w:rPr>
        <w:t xml:space="preserve">        </w:t>
      </w:r>
      <w:r w:rsidR="009F60BA">
        <w:rPr>
          <w:sz w:val="24"/>
        </w:rPr>
        <w:t xml:space="preserve">      </w:t>
      </w:r>
      <w:r w:rsidR="00202BA2">
        <w:rPr>
          <w:sz w:val="24"/>
        </w:rPr>
        <w:t xml:space="preserve">                        </w:t>
      </w:r>
      <w:r w:rsidR="00202BA2">
        <w:rPr>
          <w:sz w:val="24"/>
        </w:rPr>
        <w:tab/>
      </w:r>
      <w:r w:rsidR="00202BA2">
        <w:rPr>
          <w:sz w:val="24"/>
        </w:rPr>
        <w:tab/>
      </w:r>
      <w:r w:rsidR="00202BA2">
        <w:rPr>
          <w:sz w:val="24"/>
        </w:rPr>
        <w:tab/>
      </w:r>
      <w:proofErr w:type="gramStart"/>
      <w:r w:rsidR="00202BA2">
        <w:rPr>
          <w:sz w:val="24"/>
        </w:rPr>
        <w:tab/>
        <w:t xml:space="preserve">  </w:t>
      </w:r>
      <w:r w:rsidR="006E6BA8">
        <w:rPr>
          <w:b/>
          <w:sz w:val="24"/>
          <w:szCs w:val="24"/>
        </w:rPr>
        <w:t>A</w:t>
      </w:r>
      <w:proofErr w:type="gramEnd"/>
      <w:r w:rsidR="006E6BA8">
        <w:rPr>
          <w:b/>
          <w:sz w:val="24"/>
          <w:szCs w:val="24"/>
        </w:rPr>
        <w:t xml:space="preserve">.PRAVEEN </w:t>
      </w:r>
      <w:r w:rsidR="00795E0C">
        <w:rPr>
          <w:b/>
          <w:sz w:val="24"/>
          <w:szCs w:val="24"/>
        </w:rPr>
        <w:t>KUMAR</w:t>
      </w:r>
    </w:p>
    <w:sectPr w:rsidR="00311AB6">
      <w:pgSz w:w="12240" w:h="15840"/>
      <w:pgMar w:top="1170" w:right="900" w:bottom="108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981E6" w14:textId="77777777" w:rsidR="004B0AD5" w:rsidRDefault="004B0AD5" w:rsidP="00577A29">
      <w:r>
        <w:separator/>
      </w:r>
    </w:p>
  </w:endnote>
  <w:endnote w:type="continuationSeparator" w:id="0">
    <w:p w14:paraId="0CA34B20" w14:textId="77777777" w:rsidR="004B0AD5" w:rsidRDefault="004B0AD5" w:rsidP="0057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00"/>
    <w:family w:val="swiss"/>
    <w:pitch w:val="variable"/>
    <w:sig w:usb0="00000001" w:usb1="5A07FDFF" w:usb2="0A042031" w:usb3="00000000" w:csb0="0002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1E71C" w14:textId="77777777" w:rsidR="004B0AD5" w:rsidRDefault="004B0AD5" w:rsidP="00577A29">
      <w:r>
        <w:separator/>
      </w:r>
    </w:p>
  </w:footnote>
  <w:footnote w:type="continuationSeparator" w:id="0">
    <w:p w14:paraId="79EB4456" w14:textId="77777777" w:rsidR="004B0AD5" w:rsidRDefault="004B0AD5" w:rsidP="0057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Heading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Courier New"/>
      </w:rPr>
    </w:lvl>
  </w:abstractNum>
  <w:abstractNum w:abstractNumId="7" w15:restartNumberingAfterBreak="0">
    <w:nsid w:val="00000008"/>
    <w:multiLevelType w:val="hybridMultilevel"/>
    <w:tmpl w:val="49886386"/>
    <w:lvl w:ilvl="0" w:tplc="19621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BD49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0B48177C"/>
    <w:lvl w:ilvl="0" w:tplc="A72828DC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1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3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0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7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80" w:hanging="180"/>
      </w:pPr>
    </w:lvl>
  </w:abstractNum>
  <w:abstractNum w:abstractNumId="10" w15:restartNumberingAfterBreak="0">
    <w:nsid w:val="0000000B"/>
    <w:multiLevelType w:val="hybridMultilevel"/>
    <w:tmpl w:val="32F08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hybridMultilevel"/>
    <w:tmpl w:val="2240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17577">
    <w:abstractNumId w:val="0"/>
  </w:num>
  <w:num w:numId="2" w16cid:durableId="918296507">
    <w:abstractNumId w:val="1"/>
  </w:num>
  <w:num w:numId="3" w16cid:durableId="136339233">
    <w:abstractNumId w:val="2"/>
  </w:num>
  <w:num w:numId="4" w16cid:durableId="1140465139">
    <w:abstractNumId w:val="3"/>
  </w:num>
  <w:num w:numId="5" w16cid:durableId="894239779">
    <w:abstractNumId w:val="4"/>
  </w:num>
  <w:num w:numId="6" w16cid:durableId="1547788782">
    <w:abstractNumId w:val="5"/>
  </w:num>
  <w:num w:numId="7" w16cid:durableId="1139030579">
    <w:abstractNumId w:val="6"/>
  </w:num>
  <w:num w:numId="8" w16cid:durableId="2131239114">
    <w:abstractNumId w:val="7"/>
  </w:num>
  <w:num w:numId="9" w16cid:durableId="267471951">
    <w:abstractNumId w:val="10"/>
  </w:num>
  <w:num w:numId="10" w16cid:durableId="996417611">
    <w:abstractNumId w:val="11"/>
  </w:num>
  <w:num w:numId="11" w16cid:durableId="461308308">
    <w:abstractNumId w:val="9"/>
  </w:num>
  <w:num w:numId="12" w16cid:durableId="1101997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494"/>
    <w:rsid w:val="00010E85"/>
    <w:rsid w:val="00014C1B"/>
    <w:rsid w:val="000238BF"/>
    <w:rsid w:val="00023B44"/>
    <w:rsid w:val="000363D2"/>
    <w:rsid w:val="00050A1E"/>
    <w:rsid w:val="0006182D"/>
    <w:rsid w:val="00070BA7"/>
    <w:rsid w:val="00071C09"/>
    <w:rsid w:val="000775E4"/>
    <w:rsid w:val="000A2C0C"/>
    <w:rsid w:val="000A7042"/>
    <w:rsid w:val="000C2E94"/>
    <w:rsid w:val="000D750E"/>
    <w:rsid w:val="001000E9"/>
    <w:rsid w:val="00105074"/>
    <w:rsid w:val="001106F3"/>
    <w:rsid w:val="00133ED8"/>
    <w:rsid w:val="00134368"/>
    <w:rsid w:val="00135BD5"/>
    <w:rsid w:val="00151B5F"/>
    <w:rsid w:val="00153D4A"/>
    <w:rsid w:val="00153D8A"/>
    <w:rsid w:val="001574D6"/>
    <w:rsid w:val="00161F01"/>
    <w:rsid w:val="00162852"/>
    <w:rsid w:val="00165239"/>
    <w:rsid w:val="001678FC"/>
    <w:rsid w:val="00172A27"/>
    <w:rsid w:val="00182A3D"/>
    <w:rsid w:val="00186CFA"/>
    <w:rsid w:val="0019530D"/>
    <w:rsid w:val="0019556A"/>
    <w:rsid w:val="001974D2"/>
    <w:rsid w:val="001A76E8"/>
    <w:rsid w:val="001B08EE"/>
    <w:rsid w:val="001C291C"/>
    <w:rsid w:val="001E24CB"/>
    <w:rsid w:val="001E77B9"/>
    <w:rsid w:val="001F05A6"/>
    <w:rsid w:val="001F4482"/>
    <w:rsid w:val="001F4F13"/>
    <w:rsid w:val="001F6A42"/>
    <w:rsid w:val="00202BA2"/>
    <w:rsid w:val="00212534"/>
    <w:rsid w:val="00213196"/>
    <w:rsid w:val="00215D5D"/>
    <w:rsid w:val="00224F58"/>
    <w:rsid w:val="002324C0"/>
    <w:rsid w:val="00235F32"/>
    <w:rsid w:val="0024752F"/>
    <w:rsid w:val="00247BA6"/>
    <w:rsid w:val="00252303"/>
    <w:rsid w:val="00257F57"/>
    <w:rsid w:val="00261793"/>
    <w:rsid w:val="00266FFE"/>
    <w:rsid w:val="00274E32"/>
    <w:rsid w:val="00281237"/>
    <w:rsid w:val="00287E53"/>
    <w:rsid w:val="002915A1"/>
    <w:rsid w:val="00293BBD"/>
    <w:rsid w:val="002942F2"/>
    <w:rsid w:val="0029527E"/>
    <w:rsid w:val="002A218B"/>
    <w:rsid w:val="002B752C"/>
    <w:rsid w:val="002B7B31"/>
    <w:rsid w:val="002C00E4"/>
    <w:rsid w:val="002E6DBD"/>
    <w:rsid w:val="002F796E"/>
    <w:rsid w:val="00302452"/>
    <w:rsid w:val="00304BB2"/>
    <w:rsid w:val="00310631"/>
    <w:rsid w:val="00310B20"/>
    <w:rsid w:val="00311AB6"/>
    <w:rsid w:val="003131B0"/>
    <w:rsid w:val="00316763"/>
    <w:rsid w:val="003233E8"/>
    <w:rsid w:val="0032753E"/>
    <w:rsid w:val="00332EB1"/>
    <w:rsid w:val="00346BBA"/>
    <w:rsid w:val="00347585"/>
    <w:rsid w:val="00363338"/>
    <w:rsid w:val="00364F01"/>
    <w:rsid w:val="00370EC3"/>
    <w:rsid w:val="00380EDD"/>
    <w:rsid w:val="003A4F75"/>
    <w:rsid w:val="003C26F4"/>
    <w:rsid w:val="003C2707"/>
    <w:rsid w:val="003C4422"/>
    <w:rsid w:val="003E5367"/>
    <w:rsid w:val="003F3048"/>
    <w:rsid w:val="003F3224"/>
    <w:rsid w:val="003F3643"/>
    <w:rsid w:val="003F513E"/>
    <w:rsid w:val="00416C7A"/>
    <w:rsid w:val="00425DD2"/>
    <w:rsid w:val="00436913"/>
    <w:rsid w:val="004434FD"/>
    <w:rsid w:val="004465D7"/>
    <w:rsid w:val="00454839"/>
    <w:rsid w:val="00463DD4"/>
    <w:rsid w:val="00466925"/>
    <w:rsid w:val="00474B5D"/>
    <w:rsid w:val="0047679C"/>
    <w:rsid w:val="00480FB5"/>
    <w:rsid w:val="00495E66"/>
    <w:rsid w:val="004A7BE1"/>
    <w:rsid w:val="004B0AD5"/>
    <w:rsid w:val="004B1220"/>
    <w:rsid w:val="004C474D"/>
    <w:rsid w:val="004D3679"/>
    <w:rsid w:val="004D5533"/>
    <w:rsid w:val="004D5870"/>
    <w:rsid w:val="004F5646"/>
    <w:rsid w:val="004F70F8"/>
    <w:rsid w:val="004F7E3E"/>
    <w:rsid w:val="00501484"/>
    <w:rsid w:val="0050224D"/>
    <w:rsid w:val="00502B4C"/>
    <w:rsid w:val="00507C7A"/>
    <w:rsid w:val="005124E2"/>
    <w:rsid w:val="005276F5"/>
    <w:rsid w:val="00532436"/>
    <w:rsid w:val="005339A1"/>
    <w:rsid w:val="00534748"/>
    <w:rsid w:val="00540913"/>
    <w:rsid w:val="005547B0"/>
    <w:rsid w:val="00555175"/>
    <w:rsid w:val="00556B36"/>
    <w:rsid w:val="005630F3"/>
    <w:rsid w:val="00566544"/>
    <w:rsid w:val="00574217"/>
    <w:rsid w:val="00577A29"/>
    <w:rsid w:val="0058015E"/>
    <w:rsid w:val="00582005"/>
    <w:rsid w:val="00584CF4"/>
    <w:rsid w:val="00587D40"/>
    <w:rsid w:val="005927C7"/>
    <w:rsid w:val="005B0812"/>
    <w:rsid w:val="005B1CE4"/>
    <w:rsid w:val="005C2818"/>
    <w:rsid w:val="005C37D7"/>
    <w:rsid w:val="005C7920"/>
    <w:rsid w:val="005D2767"/>
    <w:rsid w:val="005D6E35"/>
    <w:rsid w:val="005E165C"/>
    <w:rsid w:val="005F1277"/>
    <w:rsid w:val="005F29A0"/>
    <w:rsid w:val="005F4312"/>
    <w:rsid w:val="005F7D10"/>
    <w:rsid w:val="00600706"/>
    <w:rsid w:val="00602F33"/>
    <w:rsid w:val="00603127"/>
    <w:rsid w:val="00621839"/>
    <w:rsid w:val="00633BD3"/>
    <w:rsid w:val="00651653"/>
    <w:rsid w:val="00656804"/>
    <w:rsid w:val="006738FC"/>
    <w:rsid w:val="00673BC3"/>
    <w:rsid w:val="00681819"/>
    <w:rsid w:val="00693D17"/>
    <w:rsid w:val="00694A90"/>
    <w:rsid w:val="006A7389"/>
    <w:rsid w:val="006B0596"/>
    <w:rsid w:val="006B3180"/>
    <w:rsid w:val="006B5E5B"/>
    <w:rsid w:val="006B7655"/>
    <w:rsid w:val="006D2F09"/>
    <w:rsid w:val="006E0AE3"/>
    <w:rsid w:val="006E6BA8"/>
    <w:rsid w:val="006F07DE"/>
    <w:rsid w:val="006F4792"/>
    <w:rsid w:val="00700239"/>
    <w:rsid w:val="007012C0"/>
    <w:rsid w:val="00712816"/>
    <w:rsid w:val="00723AED"/>
    <w:rsid w:val="00743A0A"/>
    <w:rsid w:val="007628F5"/>
    <w:rsid w:val="007758F0"/>
    <w:rsid w:val="00776AAE"/>
    <w:rsid w:val="0078343B"/>
    <w:rsid w:val="0078427E"/>
    <w:rsid w:val="00790997"/>
    <w:rsid w:val="00794EA0"/>
    <w:rsid w:val="00795E0C"/>
    <w:rsid w:val="007A31FF"/>
    <w:rsid w:val="007B4936"/>
    <w:rsid w:val="007C1B6D"/>
    <w:rsid w:val="007C2574"/>
    <w:rsid w:val="007D456F"/>
    <w:rsid w:val="007D727C"/>
    <w:rsid w:val="007F0F4F"/>
    <w:rsid w:val="007F366A"/>
    <w:rsid w:val="0080199D"/>
    <w:rsid w:val="00816D2D"/>
    <w:rsid w:val="0082697E"/>
    <w:rsid w:val="00832B4D"/>
    <w:rsid w:val="00844999"/>
    <w:rsid w:val="00864A1D"/>
    <w:rsid w:val="00865E92"/>
    <w:rsid w:val="00870C23"/>
    <w:rsid w:val="008844CD"/>
    <w:rsid w:val="00886D97"/>
    <w:rsid w:val="00890705"/>
    <w:rsid w:val="00890A63"/>
    <w:rsid w:val="0089267B"/>
    <w:rsid w:val="00895B12"/>
    <w:rsid w:val="008975AF"/>
    <w:rsid w:val="008975ED"/>
    <w:rsid w:val="008C0DA6"/>
    <w:rsid w:val="008C21F3"/>
    <w:rsid w:val="008C5E57"/>
    <w:rsid w:val="008D3B00"/>
    <w:rsid w:val="008D3DFC"/>
    <w:rsid w:val="008D404A"/>
    <w:rsid w:val="008D654A"/>
    <w:rsid w:val="008E0049"/>
    <w:rsid w:val="008E71A4"/>
    <w:rsid w:val="009136AC"/>
    <w:rsid w:val="00914A44"/>
    <w:rsid w:val="00924449"/>
    <w:rsid w:val="009309D5"/>
    <w:rsid w:val="0094164B"/>
    <w:rsid w:val="00944D1B"/>
    <w:rsid w:val="00967DE7"/>
    <w:rsid w:val="00976BC1"/>
    <w:rsid w:val="009A69F0"/>
    <w:rsid w:val="009A781B"/>
    <w:rsid w:val="009B0BD2"/>
    <w:rsid w:val="009B0F2D"/>
    <w:rsid w:val="009B1A8F"/>
    <w:rsid w:val="009B3048"/>
    <w:rsid w:val="009C29EE"/>
    <w:rsid w:val="009D7399"/>
    <w:rsid w:val="009D770C"/>
    <w:rsid w:val="009E16DC"/>
    <w:rsid w:val="009F0546"/>
    <w:rsid w:val="009F60BA"/>
    <w:rsid w:val="00A01247"/>
    <w:rsid w:val="00A042DB"/>
    <w:rsid w:val="00A13080"/>
    <w:rsid w:val="00A21629"/>
    <w:rsid w:val="00A31B5F"/>
    <w:rsid w:val="00A33BB5"/>
    <w:rsid w:val="00A33BDB"/>
    <w:rsid w:val="00A43E38"/>
    <w:rsid w:val="00A44DE6"/>
    <w:rsid w:val="00A45058"/>
    <w:rsid w:val="00A5071D"/>
    <w:rsid w:val="00A51E66"/>
    <w:rsid w:val="00A54A0B"/>
    <w:rsid w:val="00A62968"/>
    <w:rsid w:val="00A661EA"/>
    <w:rsid w:val="00A66F51"/>
    <w:rsid w:val="00A67390"/>
    <w:rsid w:val="00A71F98"/>
    <w:rsid w:val="00A73042"/>
    <w:rsid w:val="00A80147"/>
    <w:rsid w:val="00A83043"/>
    <w:rsid w:val="00A84B31"/>
    <w:rsid w:val="00A858DD"/>
    <w:rsid w:val="00A85B21"/>
    <w:rsid w:val="00A92A60"/>
    <w:rsid w:val="00AA15C7"/>
    <w:rsid w:val="00AA306A"/>
    <w:rsid w:val="00AA3E9B"/>
    <w:rsid w:val="00AA5892"/>
    <w:rsid w:val="00AA6541"/>
    <w:rsid w:val="00AB1304"/>
    <w:rsid w:val="00AB206A"/>
    <w:rsid w:val="00AB478A"/>
    <w:rsid w:val="00AB5D6C"/>
    <w:rsid w:val="00AC00DB"/>
    <w:rsid w:val="00AC312D"/>
    <w:rsid w:val="00AC520E"/>
    <w:rsid w:val="00AC65B7"/>
    <w:rsid w:val="00AD2473"/>
    <w:rsid w:val="00AD3762"/>
    <w:rsid w:val="00AD385B"/>
    <w:rsid w:val="00AE1C40"/>
    <w:rsid w:val="00AE5C79"/>
    <w:rsid w:val="00AF6915"/>
    <w:rsid w:val="00AF7D17"/>
    <w:rsid w:val="00B03CDA"/>
    <w:rsid w:val="00B06510"/>
    <w:rsid w:val="00B06FE7"/>
    <w:rsid w:val="00B07174"/>
    <w:rsid w:val="00B13C14"/>
    <w:rsid w:val="00B16EAD"/>
    <w:rsid w:val="00B210E6"/>
    <w:rsid w:val="00B22D2F"/>
    <w:rsid w:val="00B23EFE"/>
    <w:rsid w:val="00B720F3"/>
    <w:rsid w:val="00B723E5"/>
    <w:rsid w:val="00B7673F"/>
    <w:rsid w:val="00B823BA"/>
    <w:rsid w:val="00B8244D"/>
    <w:rsid w:val="00B83889"/>
    <w:rsid w:val="00B941BF"/>
    <w:rsid w:val="00B94C5A"/>
    <w:rsid w:val="00B94F12"/>
    <w:rsid w:val="00B95C6F"/>
    <w:rsid w:val="00BA1766"/>
    <w:rsid w:val="00BA42E6"/>
    <w:rsid w:val="00BB5A47"/>
    <w:rsid w:val="00BB6440"/>
    <w:rsid w:val="00BB7D4A"/>
    <w:rsid w:val="00BC3B7B"/>
    <w:rsid w:val="00BD1095"/>
    <w:rsid w:val="00BD56C6"/>
    <w:rsid w:val="00BD610A"/>
    <w:rsid w:val="00BE38F5"/>
    <w:rsid w:val="00BE6D13"/>
    <w:rsid w:val="00BF1C23"/>
    <w:rsid w:val="00BF3D23"/>
    <w:rsid w:val="00BF7921"/>
    <w:rsid w:val="00C00EEC"/>
    <w:rsid w:val="00C06CFD"/>
    <w:rsid w:val="00C12AE1"/>
    <w:rsid w:val="00C141F5"/>
    <w:rsid w:val="00C2646E"/>
    <w:rsid w:val="00C420FD"/>
    <w:rsid w:val="00C4492F"/>
    <w:rsid w:val="00C455D9"/>
    <w:rsid w:val="00C5056F"/>
    <w:rsid w:val="00C51DE6"/>
    <w:rsid w:val="00C5750E"/>
    <w:rsid w:val="00C62ED1"/>
    <w:rsid w:val="00C63A6D"/>
    <w:rsid w:val="00C73151"/>
    <w:rsid w:val="00C75E09"/>
    <w:rsid w:val="00C76CE2"/>
    <w:rsid w:val="00C867C4"/>
    <w:rsid w:val="00C90A48"/>
    <w:rsid w:val="00C90FFE"/>
    <w:rsid w:val="00CA77F1"/>
    <w:rsid w:val="00CB07BB"/>
    <w:rsid w:val="00CD020A"/>
    <w:rsid w:val="00CD2C81"/>
    <w:rsid w:val="00CF0F3C"/>
    <w:rsid w:val="00CF53D2"/>
    <w:rsid w:val="00D00E1E"/>
    <w:rsid w:val="00D0680B"/>
    <w:rsid w:val="00D20987"/>
    <w:rsid w:val="00D232A8"/>
    <w:rsid w:val="00D4205A"/>
    <w:rsid w:val="00D42EA8"/>
    <w:rsid w:val="00D54AE7"/>
    <w:rsid w:val="00D5729C"/>
    <w:rsid w:val="00D62BC2"/>
    <w:rsid w:val="00D62D4E"/>
    <w:rsid w:val="00D6599A"/>
    <w:rsid w:val="00D8296E"/>
    <w:rsid w:val="00D83B13"/>
    <w:rsid w:val="00DA2B5E"/>
    <w:rsid w:val="00DA51A3"/>
    <w:rsid w:val="00DA6204"/>
    <w:rsid w:val="00DB65DF"/>
    <w:rsid w:val="00DC0EB5"/>
    <w:rsid w:val="00DE2308"/>
    <w:rsid w:val="00DE7DE2"/>
    <w:rsid w:val="00DF1E23"/>
    <w:rsid w:val="00DF3DC1"/>
    <w:rsid w:val="00E03E60"/>
    <w:rsid w:val="00E22090"/>
    <w:rsid w:val="00E42D4F"/>
    <w:rsid w:val="00E65562"/>
    <w:rsid w:val="00E75541"/>
    <w:rsid w:val="00E82A68"/>
    <w:rsid w:val="00E95C86"/>
    <w:rsid w:val="00E96DF5"/>
    <w:rsid w:val="00EA3741"/>
    <w:rsid w:val="00EB31CC"/>
    <w:rsid w:val="00EB724F"/>
    <w:rsid w:val="00ED5D0B"/>
    <w:rsid w:val="00ED7F85"/>
    <w:rsid w:val="00EE3A89"/>
    <w:rsid w:val="00EE50C5"/>
    <w:rsid w:val="00EF182D"/>
    <w:rsid w:val="00F0174D"/>
    <w:rsid w:val="00F21077"/>
    <w:rsid w:val="00F23E06"/>
    <w:rsid w:val="00F37359"/>
    <w:rsid w:val="00F45B40"/>
    <w:rsid w:val="00F627B1"/>
    <w:rsid w:val="00F65A01"/>
    <w:rsid w:val="00F8309B"/>
    <w:rsid w:val="00F84310"/>
    <w:rsid w:val="00F85344"/>
    <w:rsid w:val="00F8675C"/>
    <w:rsid w:val="00F87C2D"/>
    <w:rsid w:val="00F96AA0"/>
    <w:rsid w:val="00FA633D"/>
    <w:rsid w:val="00FA7425"/>
    <w:rsid w:val="00FC74E3"/>
    <w:rsid w:val="00FD3521"/>
    <w:rsid w:val="00FD6159"/>
    <w:rsid w:val="00FD7725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56B06F"/>
  <w14:defaultImageDpi w14:val="0"/>
  <w15:chartTrackingRefBased/>
  <w15:docId w15:val="{39303152-68FC-374A-99DC-6B7214E1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Verdana" w:hAnsi="Verdana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Verdana" w:hAnsi="Verdana"/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Verdana" w:hAnsi="Verdana"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erdana" w:hAnsi="Verdana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rFonts w:ascii="Times New Roman" w:eastAsia="Times New Roman" w:hAnsi="Times New Roman" w:cs="Times New Roman"/>
      <w:i/>
      <w:iCs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8"/>
      <w:szCs w:val="28"/>
      <w:u w:val="singl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Web">
    <w:name w:val="Normal (Web)"/>
    <w:basedOn w:val="Normal"/>
    <w:pPr>
      <w:suppressAutoHyphens w:val="0"/>
      <w:spacing w:before="100" w:after="10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3z0">
    <w:name w:val="WW8Num3z0"/>
    <w:rPr>
      <w:rFonts w:ascii="Courier New" w:eastAsia="Times New Roman" w:hAnsi="Courier New" w:cs="Courier New"/>
    </w:rPr>
  </w:style>
  <w:style w:type="character" w:customStyle="1" w:styleId="WW8Num4z0">
    <w:name w:val="WW8Num4z0"/>
    <w:rPr>
      <w:rFonts w:ascii="Symbol" w:eastAsia="Times New Roman" w:hAnsi="Symbol" w:cs="Times New Roman"/>
    </w:rPr>
  </w:style>
  <w:style w:type="character" w:customStyle="1" w:styleId="WW8Num5z0">
    <w:name w:val="WW8Num5z0"/>
    <w:rPr>
      <w:rFonts w:ascii="Wingdings" w:eastAsia="Times New Roman" w:hAnsi="Wingdings" w:cs="Times New Roman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OpenSymbol" w:eastAsia="Times New Roman" w:hAnsi="OpenSymbol" w:cs="OpenSymbol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Symbol" w:eastAsia="Times New Roman" w:hAnsi="Symbol" w:cs="Times New Roman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Times New Roman"/>
    </w:rPr>
  </w:style>
  <w:style w:type="character" w:customStyle="1" w:styleId="WW8Num9z0">
    <w:name w:val="WW8Num9z0"/>
    <w:rPr>
      <w:rFonts w:ascii="Wingdings" w:eastAsia="Times New Roman" w:hAnsi="Wingdings" w:cs="Times New Roman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Times New Roman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Times New Roman"/>
    </w:rPr>
  </w:style>
  <w:style w:type="character" w:customStyle="1" w:styleId="WW8Num3z2">
    <w:name w:val="WW8Num3z2"/>
    <w:rPr>
      <w:rFonts w:ascii="Wingdings" w:eastAsia="Times New Roman" w:hAnsi="Wingdings" w:cs="Times New Roman"/>
    </w:rPr>
  </w:style>
  <w:style w:type="character" w:customStyle="1" w:styleId="WW8Num3z3">
    <w:name w:val="WW8Num3z3"/>
    <w:rPr>
      <w:rFonts w:ascii="Symbol" w:eastAsia="Times New Roman" w:hAnsi="Symbol" w:cs="Times New Roman"/>
    </w:rPr>
  </w:style>
  <w:style w:type="character" w:customStyle="1" w:styleId="WW8Num4z1">
    <w:name w:val="WW8Num4z1"/>
    <w:rPr>
      <w:rFonts w:ascii="Courier New" w:eastAsia="Times New Roman" w:hAnsi="Courier New" w:cs="Times New Roman"/>
    </w:rPr>
  </w:style>
  <w:style w:type="character" w:customStyle="1" w:styleId="WW8Num4z2">
    <w:name w:val="WW8Num4z2"/>
    <w:rPr>
      <w:rFonts w:ascii="Wingdings" w:eastAsia="Times New Roman" w:hAnsi="Wingdings" w:cs="Times New Roman"/>
    </w:rPr>
  </w:style>
  <w:style w:type="character" w:customStyle="1" w:styleId="WW8Num4z3">
    <w:name w:val="WW8Num4z3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Symbol" w:eastAsia="Times New Roman" w:hAnsi="Symbol" w:cs="Times New Roman"/>
    </w:rPr>
  </w:style>
  <w:style w:type="character" w:customStyle="1" w:styleId="WW8Num5z4">
    <w:name w:val="WW8Num5z4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Times New Roman"/>
    </w:rPr>
  </w:style>
  <w:style w:type="character" w:customStyle="1" w:styleId="WW8Num10z0">
    <w:name w:val="WW8Num10z0"/>
    <w:rPr>
      <w:rFonts w:ascii="Symbol" w:eastAsia="Times New Roman" w:hAnsi="Symbol" w:cs="Times New Roman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Times New Roman"/>
    </w:rPr>
  </w:style>
  <w:style w:type="character" w:customStyle="1" w:styleId="WW8Num11z0">
    <w:name w:val="WW8Num11z0"/>
    <w:rPr>
      <w:rFonts w:ascii="Wingdings" w:eastAsia="Times New Roman" w:hAnsi="Wingdings" w:cs="Times New Roman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eastAsia="Times New Roman" w:hAnsi="Courier New" w:cs="Times New Roman"/>
    </w:rPr>
  </w:style>
  <w:style w:type="character" w:customStyle="1" w:styleId="WW8Num12z3">
    <w:name w:val="WW8Num12z3"/>
    <w:rPr>
      <w:rFonts w:ascii="Symbol" w:eastAsia="Times New Roman" w:hAnsi="Symbol" w:cs="Times New Roman"/>
    </w:rPr>
  </w:style>
  <w:style w:type="character" w:customStyle="1" w:styleId="WW8Num13z0">
    <w:name w:val="WW8Num13z0"/>
    <w:rPr>
      <w:rFonts w:ascii="Symbol" w:eastAsia="Times New Roman" w:hAnsi="Symbol" w:cs="Times New Roman"/>
    </w:rPr>
  </w:style>
  <w:style w:type="character" w:customStyle="1" w:styleId="WW8Num14z0">
    <w:name w:val="WW8Num14z0"/>
    <w:rPr>
      <w:rFonts w:ascii="Symbol" w:eastAsia="Times New Roman" w:hAnsi="Symbol" w:cs="Times New Roman"/>
    </w:rPr>
  </w:style>
  <w:style w:type="character" w:customStyle="1" w:styleId="WW8Num15z0">
    <w:name w:val="WW8Num15z0"/>
    <w:rPr>
      <w:rFonts w:ascii="Symbol" w:eastAsia="Times New Roman" w:hAnsi="Symbol" w:cs="Times New Roman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Times New Roman"/>
    </w:rPr>
  </w:style>
  <w:style w:type="character" w:customStyle="1" w:styleId="WW8Num16z0">
    <w:name w:val="WW8Num16z0"/>
    <w:rPr>
      <w:rFonts w:ascii="Symbol" w:eastAsia="Times New Roman" w:hAnsi="Symbol" w:cs="Times New Roman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2">
    <w:name w:val="WW8Num16z2"/>
    <w:rPr>
      <w:rFonts w:ascii="Wingdings" w:eastAsia="Times New Roman" w:hAnsi="Wingdings" w:cs="Times New Roman"/>
    </w:rPr>
  </w:style>
  <w:style w:type="character" w:customStyle="1" w:styleId="WW8Num17z0">
    <w:name w:val="WW8Num17z0"/>
    <w:rPr>
      <w:rFonts w:ascii="Symbol" w:eastAsia="Times New Roman" w:hAnsi="Symbol" w:cs="Times New Roman"/>
    </w:rPr>
  </w:style>
  <w:style w:type="character" w:customStyle="1" w:styleId="WW8Num17z1">
    <w:name w:val="WW8Num17z1"/>
    <w:rPr>
      <w:rFonts w:ascii="Courier New" w:eastAsia="Times New Roman" w:hAnsi="Courier New" w:cs="Times New Roman"/>
    </w:rPr>
  </w:style>
  <w:style w:type="character" w:customStyle="1" w:styleId="WW8Num17z2">
    <w:name w:val="WW8Num17z2"/>
    <w:rPr>
      <w:rFonts w:ascii="Wingdings" w:eastAsia="Times New Roman" w:hAnsi="Wingdings" w:cs="Times New Roman"/>
    </w:rPr>
  </w:style>
  <w:style w:type="character" w:customStyle="1" w:styleId="WW8Num18z0">
    <w:name w:val="WW8Num18z0"/>
    <w:rPr>
      <w:rFonts w:ascii="Symbol" w:eastAsia="Times New Roman" w:hAnsi="Symbol" w:cs="Times New Roman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Times New Roman"/>
    </w:rPr>
  </w:style>
  <w:style w:type="character" w:customStyle="1" w:styleId="WW8Num19z0">
    <w:name w:val="WW8Num19z0"/>
    <w:rPr>
      <w:rFonts w:ascii="Wingdings" w:eastAsia="Times New Roman" w:hAnsi="Wingdings" w:cs="Times New Roman"/>
    </w:rPr>
  </w:style>
  <w:style w:type="character" w:customStyle="1" w:styleId="WW8Num20z0">
    <w:name w:val="WW8Num20z0"/>
    <w:rPr>
      <w:rFonts w:ascii="Symbol" w:eastAsia="Times New Roman" w:hAnsi="Symbol" w:cs="Times New Roman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2">
    <w:name w:val="WW8Num20z2"/>
    <w:rPr>
      <w:rFonts w:ascii="Wingdings" w:eastAsia="Times New Roman" w:hAnsi="Wingdings" w:cs="Times New Roman"/>
    </w:rPr>
  </w:style>
  <w:style w:type="character" w:customStyle="1" w:styleId="WW8Num20z3">
    <w:name w:val="WW8Num20z3"/>
    <w:rPr>
      <w:rFonts w:ascii="Symbol" w:eastAsia="Times New Roman" w:hAnsi="Symbol" w:cs="Times New Roman"/>
    </w:rPr>
  </w:style>
  <w:style w:type="character" w:customStyle="1" w:styleId="WW8Num21z0">
    <w:name w:val="WW8Num21z0"/>
    <w:rPr>
      <w:rFonts w:ascii="Symbol" w:eastAsia="Times New Roman" w:hAnsi="Symbol" w:cs="Times New Roman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2">
    <w:name w:val="WW8Num21z2"/>
    <w:rPr>
      <w:rFonts w:ascii="Wingdings" w:eastAsia="Times New Roman" w:hAnsi="Wingdings" w:cs="Times New Roman"/>
    </w:rPr>
  </w:style>
  <w:style w:type="character" w:customStyle="1" w:styleId="WW8Num22z0">
    <w:name w:val="WW8Num22z0"/>
    <w:rPr>
      <w:rFonts w:ascii="Symbol" w:eastAsia="Times New Roman" w:hAnsi="Symbol" w:cs="Times New Roman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2">
    <w:name w:val="WW8Num22z2"/>
    <w:rPr>
      <w:rFonts w:ascii="Wingdings" w:eastAsia="Times New Roman" w:hAnsi="Wingdings" w:cs="Times New Roman"/>
    </w:rPr>
  </w:style>
  <w:style w:type="character" w:customStyle="1" w:styleId="WW8Num23z0">
    <w:name w:val="WW8Num23z0"/>
    <w:rPr>
      <w:rFonts w:ascii="Wingdings" w:eastAsia="Times New Roman" w:hAnsi="Wingdings" w:cs="Times New Roman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3">
    <w:name w:val="WW8Num23z3"/>
    <w:rPr>
      <w:rFonts w:ascii="Symbol" w:eastAsia="Times New Roman" w:hAnsi="Symbol" w:cs="Times New Roman"/>
    </w:rPr>
  </w:style>
  <w:style w:type="character" w:customStyle="1" w:styleId="WW8Num24z0">
    <w:name w:val="WW8Num24z0"/>
    <w:rPr>
      <w:rFonts w:ascii="Symbol" w:eastAsia="Times New Roman" w:hAnsi="Symbol" w:cs="Times New Roman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2">
    <w:name w:val="WW8Num24z2"/>
    <w:rPr>
      <w:rFonts w:ascii="Wingdings" w:eastAsia="Times New Roman" w:hAnsi="Wingdings" w:cs="Times New Roman"/>
    </w:rPr>
  </w:style>
  <w:style w:type="character" w:customStyle="1" w:styleId="WW8Num26z0">
    <w:name w:val="WW8Num26z0"/>
    <w:rPr>
      <w:rFonts w:ascii="Symbol" w:eastAsia="Times New Roman" w:hAnsi="Symbol" w:cs="Times New Roman"/>
    </w:rPr>
  </w:style>
  <w:style w:type="character" w:customStyle="1" w:styleId="WW8Num28z0">
    <w:name w:val="WW8Num28z0"/>
    <w:rPr>
      <w:rFonts w:ascii="Symbol" w:eastAsia="Times New Roman" w:hAnsi="Symbol" w:cs="Times New Roman"/>
    </w:rPr>
  </w:style>
  <w:style w:type="character" w:customStyle="1" w:styleId="WW8Num29z0">
    <w:name w:val="WW8Num29z0"/>
    <w:rPr>
      <w:rFonts w:ascii="Symbol" w:eastAsia="Times New Roman" w:hAnsi="Symbol" w:cs="Times New Roman"/>
    </w:rPr>
  </w:style>
  <w:style w:type="character" w:customStyle="1" w:styleId="WW8Num30z0">
    <w:name w:val="WW8Num30z0"/>
    <w:rPr>
      <w:rFonts w:ascii="Symbol" w:eastAsia="Times New Roman" w:hAnsi="Symbol" w:cs="Times New Roman"/>
    </w:rPr>
  </w:style>
  <w:style w:type="character" w:customStyle="1" w:styleId="WW8Num31z0">
    <w:name w:val="WW8Num31z0"/>
    <w:rPr>
      <w:rFonts w:ascii="Symbol" w:eastAsia="Times New Roman" w:hAnsi="Symbol" w:cs="Times New Roman"/>
    </w:rPr>
  </w:style>
  <w:style w:type="character" w:customStyle="1" w:styleId="WW8Num31z1">
    <w:name w:val="WW8Num31z1"/>
    <w:rPr>
      <w:rFonts w:ascii="Courier New" w:eastAsia="Times New Roman" w:hAnsi="Courier New" w:cs="Courier New"/>
    </w:rPr>
  </w:style>
  <w:style w:type="character" w:customStyle="1" w:styleId="WW8Num31z2">
    <w:name w:val="WW8Num31z2"/>
    <w:rPr>
      <w:rFonts w:ascii="Wingdings" w:eastAsia="Times New Roman" w:hAnsi="Wingdings" w:cs="Times New Roman"/>
    </w:rPr>
  </w:style>
  <w:style w:type="character" w:customStyle="1" w:styleId="WW8Num32z0">
    <w:name w:val="WW8Num32z0"/>
    <w:rPr>
      <w:rFonts w:ascii="Symbol" w:eastAsia="Times New Roman" w:hAnsi="Symbol" w:cs="Times New Roman"/>
    </w:rPr>
  </w:style>
  <w:style w:type="character" w:customStyle="1" w:styleId="WW8Num32z1">
    <w:name w:val="WW8Num32z1"/>
    <w:rPr>
      <w:rFonts w:ascii="Courier New" w:eastAsia="Times New Roman" w:hAnsi="Courier New" w:cs="Courier New"/>
    </w:rPr>
  </w:style>
  <w:style w:type="character" w:customStyle="1" w:styleId="WW8Num32z2">
    <w:name w:val="WW8Num32z2"/>
    <w:rPr>
      <w:rFonts w:ascii="Wingdings" w:eastAsia="Times New Roman" w:hAnsi="Wingdings" w:cs="Times New Roman"/>
    </w:rPr>
  </w:style>
  <w:style w:type="character" w:customStyle="1" w:styleId="WW8Num32z3">
    <w:name w:val="WW8Num32z3"/>
    <w:rPr>
      <w:rFonts w:ascii="Symbol" w:eastAsia="Times New Roman" w:hAnsi="Symbol" w:cs="Times New Roman"/>
    </w:rPr>
  </w:style>
  <w:style w:type="character" w:customStyle="1" w:styleId="WW8Num33z0">
    <w:name w:val="WW8Num33z0"/>
    <w:rPr>
      <w:rFonts w:ascii="Wingdings" w:eastAsia="Times New Roman" w:hAnsi="Wingdings" w:cs="Times New Roman"/>
    </w:rPr>
  </w:style>
  <w:style w:type="character" w:customStyle="1" w:styleId="WW8Num33z1">
    <w:name w:val="WW8Num33z1"/>
    <w:rPr>
      <w:rFonts w:ascii="Symbol" w:eastAsia="Times New Roman" w:hAnsi="Symbol" w:cs="Times New Roman"/>
    </w:rPr>
  </w:style>
  <w:style w:type="character" w:customStyle="1" w:styleId="WW8Num33z4">
    <w:name w:val="WW8Num33z4"/>
    <w:rPr>
      <w:rFonts w:ascii="Courier New" w:eastAsia="Times New Roman" w:hAnsi="Courier New" w:cs="Courier New"/>
    </w:rPr>
  </w:style>
  <w:style w:type="character" w:customStyle="1" w:styleId="WW8Num34z0">
    <w:name w:val="WW8Num34z0"/>
    <w:rPr>
      <w:rFonts w:ascii="Symbol" w:eastAsia="Times New Roman" w:hAnsi="Symbol" w:cs="Times New Roman"/>
    </w:rPr>
  </w:style>
  <w:style w:type="character" w:customStyle="1" w:styleId="WW8Num34z1">
    <w:name w:val="WW8Num34z1"/>
    <w:rPr>
      <w:rFonts w:ascii="Courier New" w:eastAsia="Times New Roman" w:hAnsi="Courier New" w:cs="Courier New"/>
    </w:rPr>
  </w:style>
  <w:style w:type="character" w:customStyle="1" w:styleId="WW8Num34z2">
    <w:name w:val="WW8Num34z2"/>
    <w:rPr>
      <w:rFonts w:ascii="Wingdings" w:eastAsia="Times New Roman" w:hAnsi="Wingdings" w:cs="Times New Roman"/>
    </w:rPr>
  </w:style>
  <w:style w:type="character" w:customStyle="1" w:styleId="WW8Num35z0">
    <w:name w:val="WW8Num35z0"/>
    <w:rPr>
      <w:rFonts w:ascii="Symbol" w:eastAsia="Times New Roman" w:hAnsi="Symbol" w:cs="Times New Roman"/>
    </w:rPr>
  </w:style>
  <w:style w:type="character" w:customStyle="1" w:styleId="WW8Num35z1">
    <w:name w:val="WW8Num35z1"/>
    <w:rPr>
      <w:rFonts w:ascii="Courier New" w:eastAsia="Times New Roman" w:hAnsi="Courier New" w:cs="Courier New"/>
    </w:rPr>
  </w:style>
  <w:style w:type="character" w:customStyle="1" w:styleId="WW8Num35z2">
    <w:name w:val="WW8Num35z2"/>
    <w:rPr>
      <w:rFonts w:ascii="Wingdings" w:eastAsia="Times New Roman" w:hAnsi="Wingdings" w:cs="Times New Roman"/>
    </w:rPr>
  </w:style>
  <w:style w:type="character" w:customStyle="1" w:styleId="WW8Num36z0">
    <w:name w:val="WW8Num36z0"/>
    <w:rPr>
      <w:rFonts w:ascii="Wingdings" w:eastAsia="Times New Roman" w:hAnsi="Wingdings" w:cs="Times New Roman"/>
    </w:rPr>
  </w:style>
  <w:style w:type="character" w:customStyle="1" w:styleId="WW8NumSt24z0">
    <w:name w:val="WW8NumSt24z0"/>
    <w:rPr>
      <w:rFonts w:ascii="Symbol" w:eastAsia="Times New Roman" w:hAnsi="Symbol" w:cs="Symbol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styleId="List">
    <w:name w:val="List"/>
    <w:basedOn w:val="BodyText"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odyText2">
    <w:name w:val="Body Text 2"/>
    <w:basedOn w:val="Normal"/>
    <w:pPr>
      <w:jc w:val="both"/>
    </w:pPr>
    <w:rPr>
      <w:rFonts w:ascii="Verdana" w:hAnsi="Verdana"/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ar-SA" w:bidi="ar-SA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577A2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77A29"/>
    <w:rPr>
      <w:rFonts w:ascii="Times New Roman" w:eastAsia="Times New Roman" w:hAnsi="Times New Roman" w:cs="Times New Roman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77A2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77A29"/>
    <w:rPr>
      <w:rFonts w:ascii="Times New Roman" w:eastAsia="Times New Roman" w:hAnsi="Times New Roman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Suresh Resume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Resume</dc:title>
  <dc:subject>Resume</dc:subject>
  <dc:creator>Suresh Babu Naik R</dc:creator>
  <cp:keywords>Fresher BTech</cp:keywords>
  <cp:lastModifiedBy>PRAVEEN AVILIKONDA</cp:lastModifiedBy>
  <cp:revision>2</cp:revision>
  <cp:lastPrinted>2017-05-14T08:51:00Z</cp:lastPrinted>
  <dcterms:created xsi:type="dcterms:W3CDTF">2024-03-27T14:23:00Z</dcterms:created>
  <dcterms:modified xsi:type="dcterms:W3CDTF">2024-03-27T14:23:00Z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-918951605</vt:i4>
  </property>
  <property fmtid="{D5CDD505-2E9C-101B-9397-08002B2CF9AE}" pid="3" name="_AuthorEmail">
    <vt:lpwstr>raghini.p@sap.com</vt:lpwstr>
  </property>
  <property fmtid="{D5CDD505-2E9C-101B-9397-08002B2CF9AE}" pid="4" name="_AuthorEmailDisplayName">
    <vt:lpwstr>P, Raghini (external)</vt:lpwstr>
  </property>
  <property fmtid="{D5CDD505-2E9C-101B-9397-08002B2CF9AE}" pid="5" name="_EmailSubject">
    <vt:lpwstr>Hi</vt:lpwstr>
  </property>
  <property fmtid="{D5CDD505-2E9C-101B-9397-08002B2CF9AE}" pid="6" name="www.freshersworld.com">
    <vt:lpwstr>www.freshersworld.com</vt:lpwstr>
  </property>
  <property fmtid="{D5CDD505-2E9C-101B-9397-08002B2CF9AE}" pid="7" name="_ReviewingToolsShownOnce">
    <vt:lpwstr/>
  </property>
</Properties>
</file>